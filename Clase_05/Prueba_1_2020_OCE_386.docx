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0CB9" w14:textId="215E851D" w:rsidR="006F4986" w:rsidRPr="001208DE" w:rsidRDefault="006F4986" w:rsidP="00F95AA7">
      <w:pPr>
        <w:jc w:val="center"/>
        <w:rPr>
          <w:rFonts w:ascii="Calibri" w:hAnsi="Calibri" w:cs="Arial"/>
          <w:b/>
          <w:bCs/>
          <w:u w:val="single"/>
          <w:lang w:val="es-ES_tradnl"/>
        </w:rPr>
      </w:pPr>
      <w:r w:rsidRPr="001208DE">
        <w:rPr>
          <w:rFonts w:ascii="Calibri" w:hAnsi="Calibri" w:cs="Arial"/>
          <w:b/>
          <w:bCs/>
          <w:u w:val="single"/>
          <w:lang w:val="es-ES_tradnl"/>
        </w:rPr>
        <w:t xml:space="preserve">PRUEBA 1 </w:t>
      </w:r>
      <w:r w:rsidR="00A36412">
        <w:rPr>
          <w:rFonts w:ascii="Calibri" w:hAnsi="Calibri" w:cs="Arial"/>
          <w:b/>
          <w:bCs/>
          <w:u w:val="single"/>
          <w:lang w:val="es-ES_tradnl"/>
        </w:rPr>
        <w:t>OCE-386</w:t>
      </w:r>
    </w:p>
    <w:p w14:paraId="1405B352" w14:textId="77777777" w:rsidR="002C3D5C" w:rsidRPr="001208DE" w:rsidRDefault="002C3D5C" w:rsidP="00F95AA7">
      <w:pPr>
        <w:jc w:val="center"/>
        <w:rPr>
          <w:rFonts w:ascii="Calibri" w:hAnsi="Calibri" w:cs="Arial"/>
          <w:b/>
          <w:bCs/>
          <w:u w:val="single"/>
          <w:lang w:val="es-ES_tradnl"/>
        </w:rPr>
      </w:pPr>
    </w:p>
    <w:p w14:paraId="5B66DBA8" w14:textId="31EEE56A" w:rsidR="002C3D5C" w:rsidRPr="001208DE" w:rsidRDefault="002C3D5C" w:rsidP="002C3D5C">
      <w:pPr>
        <w:jc w:val="center"/>
        <w:rPr>
          <w:rFonts w:ascii="Calibri" w:hAnsi="Calibri" w:cstheme="minorHAnsi"/>
          <w:b/>
          <w:bCs/>
          <w:lang w:val="es-ES_tradnl"/>
        </w:rPr>
      </w:pPr>
      <w:r w:rsidRPr="001208DE">
        <w:rPr>
          <w:rFonts w:ascii="Calibri" w:hAnsi="Calibri" w:cstheme="minorHAnsi"/>
          <w:b/>
          <w:bCs/>
          <w:lang w:val="es-ES_tradnl"/>
        </w:rPr>
        <w:t>ANÁLISIS DE DATOS CON R</w:t>
      </w:r>
    </w:p>
    <w:p w14:paraId="37D3FC34" w14:textId="2AFC19CE" w:rsidR="005044D0" w:rsidRPr="001208DE" w:rsidRDefault="00D86CBB" w:rsidP="00460274">
      <w:pPr>
        <w:jc w:val="center"/>
        <w:rPr>
          <w:rFonts w:ascii="Calibri" w:hAnsi="Calibri" w:cs="Arial"/>
          <w:b/>
          <w:bCs/>
          <w:lang w:val="es-ES_tradnl"/>
        </w:rPr>
      </w:pP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  <w:r w:rsidRPr="001208DE">
        <w:rPr>
          <w:rFonts w:ascii="Calibri" w:hAnsi="Calibri" w:cs="Arial"/>
          <w:b/>
          <w:bCs/>
          <w:lang w:val="es-ES_tradnl"/>
        </w:rPr>
        <w:tab/>
      </w:r>
    </w:p>
    <w:p w14:paraId="41CD1F97" w14:textId="2DD9D7CD" w:rsidR="00257BDC" w:rsidRPr="001208DE" w:rsidRDefault="00F95AA7" w:rsidP="0056596B">
      <w:pPr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NOMBRE</w:t>
      </w:r>
      <w:r w:rsidR="0053787A" w:rsidRPr="001208DE">
        <w:rPr>
          <w:rFonts w:ascii="Calibri" w:hAnsi="Calibri" w:cs="Monaco"/>
          <w:b/>
          <w:lang w:val="es-ES_tradnl"/>
        </w:rPr>
        <w:t xml:space="preserve"> </w:t>
      </w:r>
      <w:r w:rsidR="00460274" w:rsidRPr="001208DE">
        <w:rPr>
          <w:rFonts w:ascii="Calibri" w:hAnsi="Calibri" w:cs="Monaco"/>
          <w:b/>
          <w:lang w:val="es-ES_tradnl"/>
        </w:rPr>
        <w:t>ALUMNO</w:t>
      </w:r>
      <w:r w:rsidR="0053787A" w:rsidRPr="001208DE">
        <w:rPr>
          <w:rFonts w:ascii="Calibri" w:hAnsi="Calibri" w:cs="Monaco"/>
          <w:b/>
          <w:lang w:val="es-ES_tradnl"/>
        </w:rPr>
        <w:t>S</w:t>
      </w:r>
      <w:r w:rsidRPr="001208DE">
        <w:rPr>
          <w:rFonts w:ascii="Calibri" w:hAnsi="Calibri" w:cs="Monaco"/>
          <w:b/>
          <w:lang w:val="es-ES_tradnl"/>
        </w:rPr>
        <w:t xml:space="preserve">: </w:t>
      </w:r>
    </w:p>
    <w:p w14:paraId="1B1799E8" w14:textId="01F61119" w:rsidR="006F4986" w:rsidRPr="001208DE" w:rsidRDefault="00927A17" w:rsidP="00F37C28">
      <w:pPr>
        <w:jc w:val="both"/>
        <w:rPr>
          <w:rFonts w:ascii="Calibri" w:hAnsi="Calibri" w:cs="Arial"/>
          <w:b/>
          <w:bCs/>
          <w:lang w:val="es-ES_tradnl"/>
        </w:rPr>
      </w:pPr>
      <w:r w:rsidRPr="001208DE">
        <w:rPr>
          <w:rFonts w:ascii="Calibri" w:hAnsi="Calibri" w:cs="Arial"/>
          <w:b/>
          <w:bCs/>
          <w:lang w:val="es-ES_tradnl"/>
        </w:rPr>
        <w:t>FECHA</w:t>
      </w:r>
      <w:r w:rsidR="00AA6E9C" w:rsidRPr="001208DE">
        <w:rPr>
          <w:rFonts w:ascii="Calibri" w:hAnsi="Calibri" w:cs="Arial"/>
          <w:b/>
          <w:bCs/>
          <w:lang w:val="es-ES_tradnl"/>
        </w:rPr>
        <w:t xml:space="preserve"> ENTREGA:</w:t>
      </w:r>
    </w:p>
    <w:p w14:paraId="40ADCA6C" w14:textId="77777777" w:rsidR="00460274" w:rsidRPr="001208DE" w:rsidRDefault="00460274" w:rsidP="00F37C28">
      <w:pPr>
        <w:jc w:val="both"/>
        <w:rPr>
          <w:rFonts w:ascii="Calibri" w:hAnsi="Calibri" w:cs="Monaco"/>
          <w:b/>
          <w:lang w:val="es-ES_tradnl"/>
        </w:rPr>
      </w:pPr>
    </w:p>
    <w:p w14:paraId="663B751D" w14:textId="77777777" w:rsidR="00460274" w:rsidRPr="001208DE" w:rsidRDefault="00460274" w:rsidP="00F37C28">
      <w:pPr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NOMBRE PROFESOR EVALUADOR:</w:t>
      </w:r>
    </w:p>
    <w:p w14:paraId="0D9EAB20" w14:textId="1208B83F" w:rsidR="006F4986" w:rsidRPr="001208DE" w:rsidRDefault="00460274" w:rsidP="00F37C28">
      <w:pPr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 xml:space="preserve">FECHA EVALUACIÓN: </w:t>
      </w:r>
    </w:p>
    <w:p w14:paraId="153C993F" w14:textId="77777777" w:rsidR="00460274" w:rsidRPr="001208DE" w:rsidRDefault="00460274" w:rsidP="00F37C28">
      <w:pPr>
        <w:jc w:val="both"/>
        <w:rPr>
          <w:rFonts w:ascii="Calibri" w:hAnsi="Calibri" w:cs="Monaco"/>
          <w:b/>
          <w:lang w:val="es-ES_tradnl"/>
        </w:rPr>
      </w:pPr>
    </w:p>
    <w:p w14:paraId="4878F5A9" w14:textId="77777777" w:rsidR="00436FD1" w:rsidRPr="001208DE" w:rsidRDefault="00436FD1" w:rsidP="00436FD1">
      <w:pPr>
        <w:widowControl w:val="0"/>
        <w:autoSpaceDE w:val="0"/>
        <w:autoSpaceDN w:val="0"/>
        <w:adjustRightInd w:val="0"/>
        <w:rPr>
          <w:rFonts w:ascii="Calibri" w:hAnsi="Calibri"/>
          <w:b/>
          <w:lang w:val="es-ES" w:eastAsia="es-ES"/>
        </w:rPr>
      </w:pPr>
      <w:r w:rsidRPr="001208DE">
        <w:rPr>
          <w:rFonts w:ascii="Calibri" w:hAnsi="Calibri"/>
          <w:b/>
          <w:lang w:val="es-ES" w:eastAsia="es-ES"/>
        </w:rPr>
        <w:t>Puntaje obtenido y nota</w:t>
      </w:r>
    </w:p>
    <w:p w14:paraId="6375428A" w14:textId="77777777" w:rsidR="00436FD1" w:rsidRPr="001208DE" w:rsidRDefault="00436FD1" w:rsidP="00436FD1">
      <w:pPr>
        <w:widowControl w:val="0"/>
        <w:autoSpaceDE w:val="0"/>
        <w:autoSpaceDN w:val="0"/>
        <w:adjustRightInd w:val="0"/>
        <w:rPr>
          <w:rFonts w:ascii="Calibri" w:hAnsi="Calibri"/>
          <w:b/>
          <w:lang w:val="es-ES" w:eastAsia="es-ES"/>
        </w:rPr>
      </w:pPr>
      <w:r w:rsidRPr="001208DE">
        <w:rPr>
          <w:rFonts w:ascii="Calibri" w:hAnsi="Calibri"/>
          <w:b/>
          <w:lang w:val="es-ES" w:eastAsia="es-ES"/>
        </w:rPr>
        <w:t xml:space="preserve">Puntaje total: </w:t>
      </w:r>
    </w:p>
    <w:p w14:paraId="2486826C" w14:textId="77777777" w:rsidR="00436FD1" w:rsidRPr="001208DE" w:rsidRDefault="00436FD1" w:rsidP="00436FD1">
      <w:pPr>
        <w:widowControl w:val="0"/>
        <w:autoSpaceDE w:val="0"/>
        <w:autoSpaceDN w:val="0"/>
        <w:adjustRightInd w:val="0"/>
        <w:rPr>
          <w:rFonts w:ascii="Calibri" w:hAnsi="Calibri"/>
          <w:b/>
          <w:lang w:val="es-ES" w:eastAsia="es-ES"/>
        </w:rPr>
      </w:pPr>
      <w:r w:rsidRPr="001208DE">
        <w:rPr>
          <w:rFonts w:ascii="Calibri" w:hAnsi="Calibri"/>
          <w:b/>
          <w:lang w:val="es-ES" w:eastAsia="es-ES"/>
        </w:rPr>
        <w:t>Nota:</w:t>
      </w:r>
    </w:p>
    <w:p w14:paraId="57463E5A" w14:textId="77777777" w:rsidR="00436FD1" w:rsidRPr="001208DE" w:rsidRDefault="00436FD1" w:rsidP="00436FD1">
      <w:pPr>
        <w:rPr>
          <w:rFonts w:ascii="Calibri" w:hAnsi="Calibri" w:cs="Arial"/>
          <w:b/>
          <w:bCs/>
          <w:lang w:val="es-ES_tradnl"/>
        </w:rPr>
      </w:pPr>
    </w:p>
    <w:p w14:paraId="3CD2E9B9" w14:textId="77777777" w:rsidR="00436FD1" w:rsidRPr="001208DE" w:rsidRDefault="00436FD1" w:rsidP="00436FD1">
      <w:pPr>
        <w:rPr>
          <w:rFonts w:ascii="Calibri" w:hAnsi="Calibri" w:cs="Arial"/>
          <w:b/>
          <w:bCs/>
          <w:lang w:val="es-ES_tradnl"/>
        </w:rPr>
      </w:pPr>
      <w:r w:rsidRPr="001208DE">
        <w:rPr>
          <w:rFonts w:ascii="Calibri" w:hAnsi="Calibri" w:cs="Arial"/>
          <w:b/>
          <w:bCs/>
          <w:lang w:val="es-ES_tradnl"/>
        </w:rPr>
        <w:t>Puntaje según nivel de logro.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2501"/>
      </w:tblGrid>
      <w:tr w:rsidR="00436FD1" w:rsidRPr="001208DE" w14:paraId="37F8B5F7" w14:textId="77777777" w:rsidTr="00AD3032">
        <w:tc>
          <w:tcPr>
            <w:tcW w:w="1718" w:type="dxa"/>
          </w:tcPr>
          <w:p w14:paraId="025D2EAF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/>
                <w:bCs/>
                <w:lang w:val="es-ES_tradnl"/>
              </w:rPr>
            </w:pPr>
            <w:r w:rsidRPr="001208DE">
              <w:rPr>
                <w:rFonts w:ascii="Calibri" w:hAnsi="Calibri" w:cs="Arial"/>
                <w:b/>
                <w:bCs/>
                <w:lang w:val="es-ES_tradnl"/>
              </w:rPr>
              <w:t>Nivel de logro</w:t>
            </w:r>
          </w:p>
        </w:tc>
        <w:tc>
          <w:tcPr>
            <w:tcW w:w="2501" w:type="dxa"/>
          </w:tcPr>
          <w:p w14:paraId="4BD4A632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/>
                <w:bCs/>
                <w:lang w:val="es-ES_tradnl"/>
              </w:rPr>
            </w:pPr>
            <w:r w:rsidRPr="001208DE">
              <w:rPr>
                <w:rFonts w:ascii="Calibri" w:hAnsi="Calibri" w:cs="Arial"/>
                <w:b/>
                <w:bCs/>
                <w:lang w:val="es-ES_tradnl"/>
              </w:rPr>
              <w:t>Puntaje</w:t>
            </w:r>
          </w:p>
        </w:tc>
      </w:tr>
      <w:tr w:rsidR="00436FD1" w:rsidRPr="001208DE" w14:paraId="0B7BF93F" w14:textId="77777777" w:rsidTr="00AD3032">
        <w:tc>
          <w:tcPr>
            <w:tcW w:w="1718" w:type="dxa"/>
          </w:tcPr>
          <w:p w14:paraId="5B69A17E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Excelente</w:t>
            </w:r>
          </w:p>
        </w:tc>
        <w:tc>
          <w:tcPr>
            <w:tcW w:w="2501" w:type="dxa"/>
          </w:tcPr>
          <w:p w14:paraId="7E6533AA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4</w:t>
            </w:r>
          </w:p>
        </w:tc>
      </w:tr>
      <w:tr w:rsidR="00436FD1" w:rsidRPr="001208DE" w14:paraId="6F672B84" w14:textId="77777777" w:rsidTr="00AD3032">
        <w:tc>
          <w:tcPr>
            <w:tcW w:w="1718" w:type="dxa"/>
          </w:tcPr>
          <w:p w14:paraId="2E159C5C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Muy bueno</w:t>
            </w:r>
          </w:p>
        </w:tc>
        <w:tc>
          <w:tcPr>
            <w:tcW w:w="2501" w:type="dxa"/>
          </w:tcPr>
          <w:p w14:paraId="0E1C514A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3</w:t>
            </w:r>
          </w:p>
        </w:tc>
      </w:tr>
      <w:tr w:rsidR="00436FD1" w:rsidRPr="001208DE" w14:paraId="0E2BB05D" w14:textId="77777777" w:rsidTr="00AD3032">
        <w:tc>
          <w:tcPr>
            <w:tcW w:w="1718" w:type="dxa"/>
          </w:tcPr>
          <w:p w14:paraId="63FD6A86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Bueno</w:t>
            </w:r>
          </w:p>
        </w:tc>
        <w:tc>
          <w:tcPr>
            <w:tcW w:w="2501" w:type="dxa"/>
          </w:tcPr>
          <w:p w14:paraId="0BEC9563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2</w:t>
            </w:r>
          </w:p>
        </w:tc>
      </w:tr>
      <w:tr w:rsidR="00436FD1" w:rsidRPr="001208DE" w14:paraId="05DF97D4" w14:textId="77777777" w:rsidTr="00AD3032">
        <w:tc>
          <w:tcPr>
            <w:tcW w:w="1718" w:type="dxa"/>
          </w:tcPr>
          <w:p w14:paraId="3D199882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Suficiente</w:t>
            </w:r>
          </w:p>
        </w:tc>
        <w:tc>
          <w:tcPr>
            <w:tcW w:w="2501" w:type="dxa"/>
          </w:tcPr>
          <w:p w14:paraId="19FC79F6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1</w:t>
            </w:r>
          </w:p>
        </w:tc>
      </w:tr>
      <w:tr w:rsidR="00436FD1" w:rsidRPr="001208DE" w14:paraId="1CAEC98F" w14:textId="77777777" w:rsidTr="00AD3032">
        <w:tc>
          <w:tcPr>
            <w:tcW w:w="1718" w:type="dxa"/>
          </w:tcPr>
          <w:p w14:paraId="6DD0621A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Insuficiente</w:t>
            </w:r>
          </w:p>
        </w:tc>
        <w:tc>
          <w:tcPr>
            <w:tcW w:w="2501" w:type="dxa"/>
          </w:tcPr>
          <w:p w14:paraId="6E506139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0</w:t>
            </w:r>
          </w:p>
        </w:tc>
      </w:tr>
    </w:tbl>
    <w:p w14:paraId="7877448B" w14:textId="77777777" w:rsidR="00436FD1" w:rsidRPr="001208DE" w:rsidRDefault="00436FD1" w:rsidP="00436FD1">
      <w:pPr>
        <w:widowControl w:val="0"/>
        <w:autoSpaceDE w:val="0"/>
        <w:autoSpaceDN w:val="0"/>
        <w:adjustRightInd w:val="0"/>
        <w:rPr>
          <w:rFonts w:ascii="Calibri" w:hAnsi="Calibri"/>
          <w:b/>
          <w:lang w:val="es-ES" w:eastAsia="es-ES"/>
        </w:rPr>
      </w:pPr>
    </w:p>
    <w:p w14:paraId="128D8149" w14:textId="77777777" w:rsidR="00436FD1" w:rsidRPr="001208DE" w:rsidRDefault="00436FD1" w:rsidP="00436FD1">
      <w:pPr>
        <w:widowControl w:val="0"/>
        <w:autoSpaceDE w:val="0"/>
        <w:autoSpaceDN w:val="0"/>
        <w:adjustRightInd w:val="0"/>
        <w:rPr>
          <w:rFonts w:ascii="Calibri" w:hAnsi="Calibri"/>
          <w:b/>
          <w:lang w:val="es-ES" w:eastAsia="es-ES"/>
        </w:rPr>
      </w:pPr>
      <w:r w:rsidRPr="001208DE">
        <w:rPr>
          <w:rFonts w:ascii="Calibri" w:hAnsi="Calibri"/>
          <w:b/>
          <w:lang w:val="es-ES" w:eastAsia="es-ES"/>
        </w:rPr>
        <w:t>Parámetros para el cálculo de la nota.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276"/>
      </w:tblGrid>
      <w:tr w:rsidR="00436FD1" w:rsidRPr="001208DE" w14:paraId="0EC2BB07" w14:textId="77777777" w:rsidTr="00AD3032">
        <w:tc>
          <w:tcPr>
            <w:tcW w:w="2943" w:type="dxa"/>
          </w:tcPr>
          <w:p w14:paraId="59A57980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Nota máxima</w:t>
            </w:r>
          </w:p>
        </w:tc>
        <w:tc>
          <w:tcPr>
            <w:tcW w:w="1276" w:type="dxa"/>
          </w:tcPr>
          <w:p w14:paraId="3C33153E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7,0</w:t>
            </w:r>
          </w:p>
        </w:tc>
      </w:tr>
      <w:tr w:rsidR="00436FD1" w:rsidRPr="001208DE" w14:paraId="0AAF8270" w14:textId="77777777" w:rsidTr="00AD3032">
        <w:tc>
          <w:tcPr>
            <w:tcW w:w="2943" w:type="dxa"/>
          </w:tcPr>
          <w:p w14:paraId="5F8DA44D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Nota mínima</w:t>
            </w:r>
          </w:p>
        </w:tc>
        <w:tc>
          <w:tcPr>
            <w:tcW w:w="1276" w:type="dxa"/>
          </w:tcPr>
          <w:p w14:paraId="57E516FB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1,0</w:t>
            </w:r>
          </w:p>
        </w:tc>
      </w:tr>
      <w:tr w:rsidR="00436FD1" w:rsidRPr="001208DE" w14:paraId="29554904" w14:textId="77777777" w:rsidTr="00AD3032">
        <w:tc>
          <w:tcPr>
            <w:tcW w:w="2943" w:type="dxa"/>
          </w:tcPr>
          <w:p w14:paraId="0A2BC1B5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Nota aprobación</w:t>
            </w:r>
          </w:p>
        </w:tc>
        <w:tc>
          <w:tcPr>
            <w:tcW w:w="1276" w:type="dxa"/>
          </w:tcPr>
          <w:p w14:paraId="4BB2E703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4,0</w:t>
            </w:r>
          </w:p>
        </w:tc>
      </w:tr>
      <w:tr w:rsidR="00436FD1" w:rsidRPr="001208DE" w14:paraId="69AAB17A" w14:textId="77777777" w:rsidTr="00AD3032">
        <w:tc>
          <w:tcPr>
            <w:tcW w:w="2943" w:type="dxa"/>
          </w:tcPr>
          <w:p w14:paraId="47DED9A5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 xml:space="preserve">Exigencia </w:t>
            </w:r>
          </w:p>
        </w:tc>
        <w:tc>
          <w:tcPr>
            <w:tcW w:w="1276" w:type="dxa"/>
          </w:tcPr>
          <w:p w14:paraId="4B507BD0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60%</w:t>
            </w:r>
          </w:p>
        </w:tc>
      </w:tr>
      <w:tr w:rsidR="00436FD1" w:rsidRPr="001208DE" w14:paraId="47B801B4" w14:textId="77777777" w:rsidTr="00AD3032">
        <w:tc>
          <w:tcPr>
            <w:tcW w:w="2943" w:type="dxa"/>
          </w:tcPr>
          <w:p w14:paraId="54678A22" w14:textId="77777777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Puntaje máximo</w:t>
            </w:r>
          </w:p>
        </w:tc>
        <w:tc>
          <w:tcPr>
            <w:tcW w:w="1276" w:type="dxa"/>
          </w:tcPr>
          <w:p w14:paraId="232B1B03" w14:textId="5C570ADF" w:rsidR="00436FD1" w:rsidRPr="001208DE" w:rsidRDefault="00436FD1" w:rsidP="00AD3032">
            <w:pPr>
              <w:jc w:val="center"/>
              <w:rPr>
                <w:rFonts w:ascii="Calibri" w:hAnsi="Calibri" w:cs="Arial"/>
                <w:bCs/>
                <w:lang w:val="es-ES_tradnl"/>
              </w:rPr>
            </w:pPr>
            <w:r w:rsidRPr="001208DE">
              <w:rPr>
                <w:rFonts w:ascii="Calibri" w:hAnsi="Calibri" w:cs="Arial"/>
                <w:bCs/>
                <w:lang w:val="es-ES_tradnl"/>
              </w:rPr>
              <w:t>2</w:t>
            </w:r>
            <w:r w:rsidR="00BD76AA">
              <w:rPr>
                <w:rFonts w:ascii="Calibri" w:hAnsi="Calibri" w:cs="Arial"/>
                <w:bCs/>
                <w:lang w:val="es-ES_tradnl"/>
              </w:rPr>
              <w:t>0</w:t>
            </w:r>
          </w:p>
        </w:tc>
      </w:tr>
    </w:tbl>
    <w:p w14:paraId="79263865" w14:textId="77777777" w:rsidR="00436FD1" w:rsidRPr="001208DE" w:rsidRDefault="00436FD1" w:rsidP="00436FD1">
      <w:pPr>
        <w:widowControl w:val="0"/>
        <w:autoSpaceDE w:val="0"/>
        <w:autoSpaceDN w:val="0"/>
        <w:adjustRightInd w:val="0"/>
        <w:rPr>
          <w:rFonts w:ascii="Calibri" w:hAnsi="Calibri"/>
          <w:b/>
          <w:lang w:val="es-ES" w:eastAsia="es-ES"/>
        </w:rPr>
      </w:pPr>
    </w:p>
    <w:p w14:paraId="54FA35A2" w14:textId="77777777" w:rsidR="00460274" w:rsidRPr="001208DE" w:rsidRDefault="00460274" w:rsidP="00F37C28">
      <w:pPr>
        <w:jc w:val="both"/>
        <w:rPr>
          <w:rFonts w:ascii="Calibri" w:hAnsi="Calibri" w:cs="Monaco"/>
          <w:b/>
          <w:lang w:val="es-ES_tradnl"/>
        </w:rPr>
      </w:pPr>
    </w:p>
    <w:p w14:paraId="0C4C9B23" w14:textId="03598A1D" w:rsidR="006F4986" w:rsidRPr="001208DE" w:rsidRDefault="001E7D79" w:rsidP="00F37C28">
      <w:pPr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INSTRUCCIONES</w:t>
      </w:r>
      <w:r w:rsidR="00334150" w:rsidRPr="001208DE">
        <w:rPr>
          <w:rFonts w:ascii="Calibri" w:hAnsi="Calibri" w:cs="Monaco"/>
          <w:b/>
          <w:lang w:val="es-ES_tradnl"/>
        </w:rPr>
        <w:t xml:space="preserve"> GENERALES</w:t>
      </w:r>
    </w:p>
    <w:p w14:paraId="1BF9792B" w14:textId="77777777" w:rsidR="005044D0" w:rsidRPr="001208DE" w:rsidRDefault="005044D0" w:rsidP="00F37C28">
      <w:pPr>
        <w:jc w:val="both"/>
        <w:rPr>
          <w:rFonts w:ascii="Calibri" w:hAnsi="Calibri" w:cs="Monaco"/>
          <w:b/>
          <w:lang w:val="es-ES_tradnl"/>
        </w:rPr>
      </w:pPr>
    </w:p>
    <w:p w14:paraId="1F56BDC5" w14:textId="0035F8D9" w:rsidR="006F4986" w:rsidRPr="001208DE" w:rsidRDefault="006F4986" w:rsidP="00F37C28">
      <w:pPr>
        <w:jc w:val="both"/>
        <w:rPr>
          <w:rFonts w:ascii="Calibri" w:hAnsi="Calibri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1</w:t>
      </w:r>
      <w:r w:rsidR="00AE0C44" w:rsidRPr="001208DE">
        <w:rPr>
          <w:rFonts w:ascii="Calibri" w:hAnsi="Calibri" w:cs="Monaco"/>
          <w:b/>
          <w:lang w:val="es-ES_tradnl"/>
        </w:rPr>
        <w:t xml:space="preserve">) </w:t>
      </w:r>
      <w:r w:rsidR="00F95AA7" w:rsidRPr="001208DE">
        <w:rPr>
          <w:rFonts w:ascii="Calibri" w:hAnsi="Calibri" w:cs="Monaco"/>
          <w:lang w:val="es-ES_tradnl"/>
        </w:rPr>
        <w:t xml:space="preserve">Elabore un </w:t>
      </w:r>
      <w:r w:rsidR="00F95AA7" w:rsidRPr="001208DE">
        <w:rPr>
          <w:rFonts w:ascii="Calibri" w:hAnsi="Calibri" w:cs="Monaco"/>
          <w:b/>
          <w:lang w:val="es-ES_tradnl"/>
        </w:rPr>
        <w:t>script</w:t>
      </w:r>
      <w:r w:rsidR="00257BDC" w:rsidRPr="001208DE">
        <w:rPr>
          <w:rFonts w:ascii="Calibri" w:hAnsi="Calibri" w:cs="Monaco"/>
          <w:b/>
          <w:lang w:val="es-ES_tradnl"/>
        </w:rPr>
        <w:t xml:space="preserve"> </w:t>
      </w:r>
      <w:r w:rsidR="00460274" w:rsidRPr="001208DE">
        <w:rPr>
          <w:rFonts w:ascii="Calibri" w:hAnsi="Calibri" w:cs="Monaco"/>
          <w:b/>
          <w:lang w:val="es-ES_tradnl"/>
        </w:rPr>
        <w:t>.</w:t>
      </w:r>
      <w:proofErr w:type="spellStart"/>
      <w:r w:rsidR="00257BDC" w:rsidRPr="001208DE">
        <w:rPr>
          <w:rFonts w:ascii="Calibri" w:hAnsi="Calibri" w:cs="Monaco"/>
          <w:b/>
          <w:lang w:val="es-ES_tradnl"/>
        </w:rPr>
        <w:t>R</w:t>
      </w:r>
      <w:r w:rsidR="00460274" w:rsidRPr="001208DE">
        <w:rPr>
          <w:rFonts w:ascii="Calibri" w:hAnsi="Calibri" w:cs="Monaco"/>
          <w:b/>
          <w:lang w:val="es-ES_tradnl"/>
        </w:rPr>
        <w:t>md</w:t>
      </w:r>
      <w:proofErr w:type="spellEnd"/>
      <w:r w:rsidR="00F95AA7" w:rsidRPr="001208DE">
        <w:rPr>
          <w:rFonts w:ascii="Calibri" w:hAnsi="Calibri" w:cs="Monaco"/>
          <w:lang w:val="es-ES_tradnl"/>
        </w:rPr>
        <w:t xml:space="preserve"> usando el programa R-</w:t>
      </w:r>
      <w:proofErr w:type="spellStart"/>
      <w:r w:rsidR="00F95AA7" w:rsidRPr="001208DE">
        <w:rPr>
          <w:rFonts w:ascii="Calibri" w:hAnsi="Calibri" w:cs="Monaco"/>
          <w:lang w:val="es-ES_tradnl"/>
        </w:rPr>
        <w:t>studio</w:t>
      </w:r>
      <w:r w:rsidR="00460274" w:rsidRPr="001208DE">
        <w:rPr>
          <w:rFonts w:ascii="Calibri" w:hAnsi="Calibri" w:cs="Monaco"/>
          <w:lang w:val="es-ES_tradnl"/>
        </w:rPr>
        <w:t>.cloud</w:t>
      </w:r>
      <w:proofErr w:type="spellEnd"/>
      <w:r w:rsidR="00F95AA7" w:rsidRPr="001208DE">
        <w:rPr>
          <w:rFonts w:ascii="Calibri" w:hAnsi="Calibri" w:cs="Monaco"/>
          <w:lang w:val="es-ES_tradnl"/>
        </w:rPr>
        <w:t xml:space="preserve"> y guárdelo </w:t>
      </w:r>
      <w:r w:rsidR="0031195A" w:rsidRPr="001208DE">
        <w:rPr>
          <w:rFonts w:ascii="Calibri" w:hAnsi="Calibri" w:cs="Monaco"/>
          <w:lang w:val="es-ES_tradnl"/>
        </w:rPr>
        <w:t>con el siguie</w:t>
      </w:r>
      <w:r w:rsidR="00460274" w:rsidRPr="001208DE">
        <w:rPr>
          <w:rFonts w:ascii="Calibri" w:hAnsi="Calibri" w:cs="Monaco"/>
          <w:lang w:val="es-ES_tradnl"/>
        </w:rPr>
        <w:t>nte nombre</w:t>
      </w:r>
      <w:r w:rsidR="00F95AA7" w:rsidRPr="001208DE">
        <w:rPr>
          <w:rFonts w:ascii="Calibri" w:hAnsi="Calibri" w:cs="Monaco"/>
          <w:lang w:val="es-ES_tradnl"/>
        </w:rPr>
        <w:t xml:space="preserve">: </w:t>
      </w:r>
      <w:r w:rsidR="00460274" w:rsidRPr="001208DE">
        <w:rPr>
          <w:rFonts w:ascii="Calibri" w:hAnsi="Calibri" w:cs="Monaco"/>
          <w:b/>
          <w:lang w:val="es-ES_tradnl"/>
        </w:rPr>
        <w:t>PRUEBA_1_</w:t>
      </w:r>
      <w:r w:rsidR="00A36412">
        <w:rPr>
          <w:rFonts w:ascii="Calibri" w:hAnsi="Calibri"/>
          <w:b/>
          <w:lang w:val="es-ES_tradnl"/>
        </w:rPr>
        <w:t>OCE-386</w:t>
      </w:r>
      <w:r w:rsidR="00BC0407" w:rsidRPr="001208DE">
        <w:rPr>
          <w:rFonts w:ascii="Calibri" w:hAnsi="Calibri"/>
          <w:b/>
          <w:lang w:val="es-ES_tradnl"/>
        </w:rPr>
        <w:t>_dat</w:t>
      </w:r>
      <w:r w:rsidR="0053787A" w:rsidRPr="001208DE">
        <w:rPr>
          <w:rFonts w:ascii="Calibri" w:hAnsi="Calibri"/>
          <w:b/>
          <w:lang w:val="es-ES_tradnl"/>
        </w:rPr>
        <w:t>_</w:t>
      </w:r>
      <w:r w:rsidR="00BC0407" w:rsidRPr="001208DE">
        <w:rPr>
          <w:rFonts w:ascii="Calibri" w:hAnsi="Calibri"/>
          <w:b/>
          <w:lang w:val="es-ES_tradnl"/>
        </w:rPr>
        <w:t>1 , 2 o 3</w:t>
      </w:r>
      <w:r w:rsidR="00F95AA7" w:rsidRPr="001208DE">
        <w:rPr>
          <w:rFonts w:ascii="Calibri" w:hAnsi="Calibri"/>
          <w:b/>
          <w:lang w:val="es-ES_tradnl"/>
        </w:rPr>
        <w:t>.</w:t>
      </w:r>
      <w:r w:rsidR="00257BDC" w:rsidRPr="001208DE">
        <w:rPr>
          <w:rFonts w:ascii="Calibri" w:hAnsi="Calibri"/>
          <w:b/>
          <w:lang w:val="es-ES_tradnl"/>
        </w:rPr>
        <w:t>R</w:t>
      </w:r>
      <w:r w:rsidR="00460274" w:rsidRPr="001208DE">
        <w:rPr>
          <w:rFonts w:ascii="Calibri" w:hAnsi="Calibri"/>
          <w:b/>
          <w:lang w:val="es-ES_tradnl"/>
        </w:rPr>
        <w:t>md</w:t>
      </w:r>
      <w:r w:rsidR="00E4464E">
        <w:rPr>
          <w:rFonts w:ascii="Calibri" w:hAnsi="Calibri"/>
          <w:b/>
          <w:lang w:val="es-ES_tradnl"/>
        </w:rPr>
        <w:t xml:space="preserve"> según corresponda a los datos asignados para su tarea.</w:t>
      </w:r>
    </w:p>
    <w:p w14:paraId="0511B512" w14:textId="77777777" w:rsidR="00257BDC" w:rsidRPr="001208DE" w:rsidRDefault="00257BDC" w:rsidP="00F37C28">
      <w:pPr>
        <w:jc w:val="both"/>
        <w:rPr>
          <w:rFonts w:ascii="Calibri" w:hAnsi="Calibri" w:cs="Monaco"/>
          <w:b/>
          <w:lang w:val="es-ES_tradnl"/>
        </w:rPr>
      </w:pPr>
    </w:p>
    <w:p w14:paraId="4767EF6A" w14:textId="5BD99283" w:rsidR="00460274" w:rsidRPr="001208DE" w:rsidRDefault="00460274" w:rsidP="00460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>2</w:t>
      </w:r>
      <w:r w:rsidR="00257BDC" w:rsidRPr="001208DE">
        <w:rPr>
          <w:rFonts w:ascii="Calibri" w:hAnsi="Calibri" w:cs="Monaco"/>
          <w:lang w:val="es-ES_tradnl"/>
        </w:rPr>
        <w:t xml:space="preserve">) </w:t>
      </w:r>
      <w:r w:rsidRPr="001208DE">
        <w:rPr>
          <w:rFonts w:ascii="Calibri" w:hAnsi="Calibri" w:cs="Monaco"/>
          <w:lang w:val="es-ES_tradnl"/>
        </w:rPr>
        <w:t>Realice un análisis de datos con el set de datos asignado para la prueba.</w:t>
      </w:r>
    </w:p>
    <w:p w14:paraId="558E7A5B" w14:textId="77777777" w:rsidR="00460274" w:rsidRPr="001208DE" w:rsidRDefault="00460274" w:rsidP="00460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lang w:val="es-ES_tradnl"/>
        </w:rPr>
      </w:pPr>
    </w:p>
    <w:p w14:paraId="4441A5EF" w14:textId="3239CAC6" w:rsidR="00674D36" w:rsidRPr="001208DE" w:rsidRDefault="00460274" w:rsidP="00460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 xml:space="preserve">3) Usando la librería </w:t>
      </w:r>
      <w:proofErr w:type="spellStart"/>
      <w:r w:rsidRPr="001208DE">
        <w:rPr>
          <w:rFonts w:ascii="Calibri" w:hAnsi="Calibri" w:cs="Monaco"/>
          <w:lang w:val="es-ES_tradnl"/>
        </w:rPr>
        <w:t>knitr</w:t>
      </w:r>
      <w:proofErr w:type="spellEnd"/>
      <w:r w:rsidRPr="001208DE">
        <w:rPr>
          <w:rFonts w:ascii="Calibri" w:hAnsi="Calibri" w:cs="Monaco"/>
          <w:lang w:val="es-ES_tradnl"/>
        </w:rPr>
        <w:t xml:space="preserve"> compile </w:t>
      </w:r>
      <w:r w:rsidR="00674D36" w:rsidRPr="001208DE">
        <w:rPr>
          <w:rFonts w:ascii="Calibri" w:hAnsi="Calibri" w:cs="Monaco"/>
          <w:lang w:val="es-ES_tradnl"/>
        </w:rPr>
        <w:t xml:space="preserve">y genere </w:t>
      </w:r>
      <w:r w:rsidRPr="001208DE">
        <w:rPr>
          <w:rFonts w:ascii="Calibri" w:hAnsi="Calibri" w:cs="Monaco"/>
          <w:lang w:val="es-ES_tradnl"/>
        </w:rPr>
        <w:t xml:space="preserve">un reporte en formato </w:t>
      </w:r>
      <w:proofErr w:type="spellStart"/>
      <w:r w:rsidRPr="001208DE">
        <w:rPr>
          <w:rFonts w:ascii="Calibri" w:hAnsi="Calibri" w:cs="Monaco"/>
          <w:lang w:val="es-ES_tradnl"/>
        </w:rPr>
        <w:t>pdf</w:t>
      </w:r>
      <w:proofErr w:type="spellEnd"/>
      <w:r w:rsidR="00674D36" w:rsidRPr="001208DE">
        <w:rPr>
          <w:rFonts w:ascii="Calibri" w:hAnsi="Calibri" w:cs="Monaco"/>
          <w:lang w:val="es-ES_tradnl"/>
        </w:rPr>
        <w:t xml:space="preserve">. Envíe el reporte y el link </w:t>
      </w:r>
      <w:r w:rsidRPr="001208DE">
        <w:rPr>
          <w:rFonts w:ascii="Calibri" w:hAnsi="Calibri" w:cs="Monaco"/>
          <w:lang w:val="es-ES_tradnl"/>
        </w:rPr>
        <w:t xml:space="preserve"> </w:t>
      </w:r>
      <w:r w:rsidR="00674D36" w:rsidRPr="001208DE">
        <w:rPr>
          <w:rFonts w:ascii="Calibri" w:hAnsi="Calibri" w:cs="Monaco"/>
          <w:lang w:val="es-ES_tradnl"/>
        </w:rPr>
        <w:t xml:space="preserve">de </w:t>
      </w:r>
      <w:proofErr w:type="spellStart"/>
      <w:r w:rsidR="00674D36" w:rsidRPr="001208DE">
        <w:rPr>
          <w:rFonts w:ascii="Calibri" w:hAnsi="Calibri" w:cs="Monaco"/>
          <w:lang w:val="es-ES_tradnl"/>
        </w:rPr>
        <w:t>Rstudio.cloud</w:t>
      </w:r>
      <w:proofErr w:type="spellEnd"/>
      <w:r w:rsidR="00674D36" w:rsidRPr="001208DE">
        <w:rPr>
          <w:rFonts w:ascii="Calibri" w:hAnsi="Calibri" w:cs="Monaco"/>
          <w:lang w:val="es-ES_tradnl"/>
        </w:rPr>
        <w:t xml:space="preserve"> </w:t>
      </w:r>
      <w:r w:rsidRPr="001208DE">
        <w:rPr>
          <w:rFonts w:ascii="Calibri" w:hAnsi="Calibri" w:cs="Monaco"/>
          <w:lang w:val="es-ES_tradnl"/>
        </w:rPr>
        <w:t xml:space="preserve">por medio de la plataforma </w:t>
      </w:r>
      <w:r w:rsidR="000E74D3" w:rsidRPr="001208DE">
        <w:rPr>
          <w:rFonts w:ascii="Calibri" w:hAnsi="Calibri" w:cs="Monaco"/>
          <w:lang w:val="es-ES_tradnl"/>
        </w:rPr>
        <w:t>aula virtual</w:t>
      </w:r>
      <w:r w:rsidR="00674D36" w:rsidRPr="001208DE">
        <w:rPr>
          <w:rFonts w:ascii="Calibri" w:hAnsi="Calibri" w:cs="Monaco"/>
          <w:lang w:val="es-ES_tradnl"/>
        </w:rPr>
        <w:t>.</w:t>
      </w:r>
    </w:p>
    <w:p w14:paraId="60B6000C" w14:textId="77777777" w:rsidR="00674D36" w:rsidRPr="001208DE" w:rsidRDefault="00674D36" w:rsidP="00460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lang w:val="es-ES_tradnl"/>
        </w:rPr>
      </w:pPr>
    </w:p>
    <w:p w14:paraId="560DF9FA" w14:textId="472F7A80" w:rsidR="00F95AA7" w:rsidRPr="001208DE" w:rsidRDefault="00674D36" w:rsidP="00460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>4) P</w:t>
      </w:r>
      <w:r w:rsidR="00C065F7" w:rsidRPr="001208DE">
        <w:rPr>
          <w:rFonts w:ascii="Calibri" w:hAnsi="Calibri" w:cs="Monaco"/>
          <w:lang w:val="es-ES_tradnl"/>
        </w:rPr>
        <w:t>lazo máximo</w:t>
      </w:r>
      <w:r w:rsidRPr="001208DE">
        <w:rPr>
          <w:rFonts w:ascii="Calibri" w:hAnsi="Calibri" w:cs="Monaco"/>
          <w:lang w:val="es-ES_tradnl"/>
        </w:rPr>
        <w:t xml:space="preserve"> de entrega:</w:t>
      </w:r>
      <w:r w:rsidR="00927A17" w:rsidRPr="001208DE">
        <w:rPr>
          <w:rFonts w:ascii="Calibri" w:hAnsi="Calibri" w:cs="Monaco"/>
          <w:lang w:val="es-ES_tradnl"/>
        </w:rPr>
        <w:t xml:space="preserve"> </w:t>
      </w:r>
      <w:r w:rsidR="007E3F67">
        <w:rPr>
          <w:rFonts w:ascii="Calibri" w:hAnsi="Calibri" w:cs="Monaco"/>
          <w:lang w:val="es-ES_tradnl"/>
        </w:rPr>
        <w:t>viernes</w:t>
      </w:r>
      <w:r w:rsidR="002315BF" w:rsidRPr="001208DE">
        <w:rPr>
          <w:rFonts w:ascii="Calibri" w:hAnsi="Calibri" w:cs="Monaco"/>
          <w:lang w:val="es-ES_tradnl"/>
        </w:rPr>
        <w:t xml:space="preserve"> </w:t>
      </w:r>
      <w:r w:rsidR="007E3F67">
        <w:rPr>
          <w:rFonts w:ascii="Calibri" w:hAnsi="Calibri" w:cs="Monaco"/>
          <w:lang w:val="es-ES_tradnl"/>
        </w:rPr>
        <w:t>10</w:t>
      </w:r>
      <w:r w:rsidR="00460274" w:rsidRPr="001208DE">
        <w:rPr>
          <w:rFonts w:ascii="Calibri" w:hAnsi="Calibri" w:cs="Monaco"/>
          <w:lang w:val="es-ES_tradnl"/>
        </w:rPr>
        <w:t xml:space="preserve"> de </w:t>
      </w:r>
      <w:r w:rsidR="002315BF" w:rsidRPr="001208DE">
        <w:rPr>
          <w:rFonts w:ascii="Calibri" w:hAnsi="Calibri" w:cs="Monaco"/>
          <w:lang w:val="es-ES_tradnl"/>
        </w:rPr>
        <w:t>septiembre</w:t>
      </w:r>
      <w:r w:rsidR="00257BDC" w:rsidRPr="001208DE">
        <w:rPr>
          <w:rFonts w:ascii="Calibri" w:hAnsi="Calibri" w:cs="Monaco"/>
          <w:lang w:val="es-ES_tradnl"/>
        </w:rPr>
        <w:t xml:space="preserve"> </w:t>
      </w:r>
      <w:r w:rsidR="00927A17" w:rsidRPr="001208DE">
        <w:rPr>
          <w:rFonts w:ascii="Calibri" w:hAnsi="Calibri" w:cs="Monaco"/>
          <w:lang w:val="es-ES_tradnl"/>
        </w:rPr>
        <w:t>a las 23:59 PM.</w:t>
      </w:r>
    </w:p>
    <w:p w14:paraId="5C180D4B" w14:textId="77777777" w:rsidR="001E7D79" w:rsidRPr="001208DE" w:rsidRDefault="001E7D79" w:rsidP="00F37C28">
      <w:pPr>
        <w:jc w:val="both"/>
        <w:rPr>
          <w:rFonts w:ascii="Calibri" w:hAnsi="Calibri" w:cs="Monaco"/>
          <w:b/>
          <w:lang w:val="es-ES_tradnl"/>
        </w:rPr>
      </w:pPr>
    </w:p>
    <w:p w14:paraId="6443F41D" w14:textId="77777777" w:rsidR="00752EBC" w:rsidRDefault="00752EBC">
      <w:pPr>
        <w:spacing w:after="200" w:line="276" w:lineRule="auto"/>
        <w:rPr>
          <w:rFonts w:ascii="Calibri" w:hAnsi="Calibri" w:cs="Monaco"/>
          <w:b/>
          <w:lang w:val="es-ES_tradnl"/>
        </w:rPr>
      </w:pPr>
      <w:r>
        <w:rPr>
          <w:rFonts w:ascii="Calibri" w:hAnsi="Calibri" w:cs="Monaco"/>
          <w:b/>
          <w:lang w:val="es-ES_tradnl"/>
        </w:rPr>
        <w:br w:type="page"/>
      </w:r>
    </w:p>
    <w:p w14:paraId="420FA939" w14:textId="28DDE918" w:rsidR="00AA6E9C" w:rsidRPr="001208DE" w:rsidRDefault="00AA6E9C" w:rsidP="00AA6E9C">
      <w:pPr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lastRenderedPageBreak/>
        <w:t>INSTRUCCIONES ESPECÍFICAS DEL CONTENIDO DEL REPORTE</w:t>
      </w:r>
    </w:p>
    <w:p w14:paraId="5A7F1D9F" w14:textId="77777777" w:rsidR="005044D0" w:rsidRPr="001208DE" w:rsidRDefault="005044D0" w:rsidP="00F37C28">
      <w:pPr>
        <w:jc w:val="both"/>
        <w:rPr>
          <w:rFonts w:ascii="Calibri" w:hAnsi="Calibri" w:cs="Monaco"/>
          <w:b/>
          <w:lang w:val="es-ES_tradnl"/>
        </w:rPr>
      </w:pPr>
    </w:p>
    <w:p w14:paraId="466EACE8" w14:textId="36321209" w:rsidR="00AA6E9C" w:rsidRPr="001208DE" w:rsidRDefault="002315BF" w:rsidP="00F37C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Ejercicio 1</w:t>
      </w:r>
      <w:r w:rsidR="00BE6FB9" w:rsidRPr="001208DE">
        <w:rPr>
          <w:rFonts w:ascii="Calibri" w:hAnsi="Calibri" w:cs="Monaco"/>
          <w:b/>
          <w:lang w:val="es-ES_tradnl"/>
        </w:rPr>
        <w:t>. 4 puntos.</w:t>
      </w:r>
    </w:p>
    <w:p w14:paraId="5B1AC651" w14:textId="170365B1" w:rsidR="00860E3B" w:rsidRDefault="00695D51" w:rsidP="002315BF">
      <w:pPr>
        <w:jc w:val="both"/>
        <w:rPr>
          <w:rFonts w:ascii="Calibri" w:hAnsi="Calibri" w:cs="Monaco"/>
          <w:lang w:val="es-ES_tradnl"/>
        </w:rPr>
      </w:pPr>
      <w:r>
        <w:rPr>
          <w:rFonts w:ascii="Calibri" w:hAnsi="Calibri" w:cs="Monaco"/>
          <w:lang w:val="es-ES_tradnl"/>
        </w:rPr>
        <w:t xml:space="preserve">Cree un objeto llamados </w:t>
      </w:r>
      <w:r w:rsidRPr="00695D51">
        <w:rPr>
          <w:rFonts w:ascii="Calibri" w:hAnsi="Calibri" w:cs="Monaco"/>
          <w:b/>
          <w:lang w:val="es-ES_tradnl"/>
        </w:rPr>
        <w:t>datos</w:t>
      </w:r>
      <w:r>
        <w:rPr>
          <w:rFonts w:ascii="Calibri" w:hAnsi="Calibri" w:cs="Monaco"/>
          <w:lang w:val="es-ES_tradnl"/>
        </w:rPr>
        <w:t xml:space="preserve"> e i</w:t>
      </w:r>
      <w:r w:rsidR="00AB4CAA">
        <w:rPr>
          <w:rFonts w:ascii="Calibri" w:hAnsi="Calibri" w:cs="Monaco"/>
          <w:lang w:val="es-ES_tradnl"/>
        </w:rPr>
        <w:t xml:space="preserve">mporte </w:t>
      </w:r>
      <w:r>
        <w:rPr>
          <w:rFonts w:ascii="Calibri" w:hAnsi="Calibri" w:cs="Monaco"/>
          <w:lang w:val="es-ES_tradnl"/>
        </w:rPr>
        <w:t>en el los</w:t>
      </w:r>
      <w:r w:rsidR="00AB4CAA">
        <w:rPr>
          <w:rFonts w:ascii="Calibri" w:hAnsi="Calibri" w:cs="Monaco"/>
          <w:lang w:val="es-ES_tradnl"/>
        </w:rPr>
        <w:t xml:space="preserve"> datos </w:t>
      </w:r>
      <w:r>
        <w:rPr>
          <w:rFonts w:ascii="Calibri" w:hAnsi="Calibri" w:cs="Monaco"/>
          <w:lang w:val="es-ES_tradnl"/>
        </w:rPr>
        <w:t xml:space="preserve">asignados para la prueba </w:t>
      </w:r>
      <w:r w:rsidR="00AB4CAA">
        <w:rPr>
          <w:rFonts w:ascii="Calibri" w:hAnsi="Calibri" w:cs="Monaco"/>
          <w:lang w:val="es-ES_tradnl"/>
        </w:rPr>
        <w:t xml:space="preserve">usando la función </w:t>
      </w:r>
      <w:proofErr w:type="spellStart"/>
      <w:r w:rsidR="00AB4CAA">
        <w:rPr>
          <w:rFonts w:ascii="Calibri" w:hAnsi="Calibri" w:cs="Monaco"/>
          <w:lang w:val="es-ES_tradnl"/>
        </w:rPr>
        <w:t>read_</w:t>
      </w:r>
      <w:proofErr w:type="gramStart"/>
      <w:r w:rsidR="00AB4CAA">
        <w:rPr>
          <w:rFonts w:ascii="Calibri" w:hAnsi="Calibri" w:cs="Monaco"/>
          <w:lang w:val="es-ES_tradnl"/>
        </w:rPr>
        <w:t>excel</w:t>
      </w:r>
      <w:proofErr w:type="spellEnd"/>
      <w:r w:rsidR="00AB4CAA">
        <w:rPr>
          <w:rFonts w:ascii="Calibri" w:hAnsi="Calibri" w:cs="Monaco"/>
          <w:lang w:val="es-ES_tradnl"/>
        </w:rPr>
        <w:t>(</w:t>
      </w:r>
      <w:proofErr w:type="gramEnd"/>
      <w:r w:rsidR="00AB4CAA">
        <w:rPr>
          <w:rFonts w:ascii="Calibri" w:hAnsi="Calibri" w:cs="Monaco"/>
          <w:lang w:val="es-ES_tradnl"/>
        </w:rPr>
        <w:t xml:space="preserve">) de la librería </w:t>
      </w:r>
      <w:r w:rsidR="00860E3B">
        <w:rPr>
          <w:rFonts w:ascii="Calibri" w:hAnsi="Calibri" w:cs="Monaco"/>
          <w:lang w:val="es-ES_tradnl"/>
        </w:rPr>
        <w:t>“</w:t>
      </w:r>
      <w:proofErr w:type="spellStart"/>
      <w:r w:rsidR="00860E3B">
        <w:rPr>
          <w:rFonts w:ascii="Calibri" w:hAnsi="Calibri" w:cs="Monaco"/>
          <w:lang w:val="es-ES_tradnl"/>
        </w:rPr>
        <w:t>readxl</w:t>
      </w:r>
      <w:proofErr w:type="spellEnd"/>
      <w:r w:rsidR="00860E3B">
        <w:rPr>
          <w:rFonts w:ascii="Calibri" w:hAnsi="Calibri" w:cs="Monaco"/>
          <w:lang w:val="es-ES_tradnl"/>
        </w:rPr>
        <w:t>”</w:t>
      </w:r>
    </w:p>
    <w:p w14:paraId="590F960D" w14:textId="77777777" w:rsidR="00860E3B" w:rsidRDefault="00860E3B" w:rsidP="002315BF">
      <w:pPr>
        <w:jc w:val="both"/>
        <w:rPr>
          <w:rFonts w:ascii="Calibri" w:hAnsi="Calibri" w:cs="Monaco"/>
          <w:lang w:val="es-ES_tradnl"/>
        </w:rPr>
      </w:pPr>
    </w:p>
    <w:p w14:paraId="2B74D2AC" w14:textId="77777777" w:rsidR="00860E3B" w:rsidRDefault="00860E3B" w:rsidP="002315BF">
      <w:pPr>
        <w:jc w:val="both"/>
        <w:rPr>
          <w:rFonts w:ascii="Calibri" w:hAnsi="Calibri" w:cs="Monaco"/>
          <w:lang w:val="es-ES_tradnl"/>
        </w:rPr>
      </w:pPr>
      <w:r>
        <w:rPr>
          <w:rFonts w:ascii="Calibri" w:hAnsi="Calibri" w:cs="Monaco"/>
          <w:lang w:val="es-ES_tradnl"/>
        </w:rPr>
        <w:t>Si la librería no está instalada proceda a su instalación siguiendo la guía en esta página web</w:t>
      </w:r>
    </w:p>
    <w:p w14:paraId="285C3F64" w14:textId="3E4E3337" w:rsidR="00436FD1" w:rsidRDefault="00F077F4" w:rsidP="002315BF">
      <w:pPr>
        <w:jc w:val="both"/>
        <w:rPr>
          <w:rFonts w:ascii="Calibri" w:hAnsi="Calibri" w:cs="Monaco"/>
          <w:lang w:val="es-ES_tradnl"/>
        </w:rPr>
      </w:pPr>
      <w:hyperlink r:id="rId8" w:history="1">
        <w:r w:rsidR="00860E3B" w:rsidRPr="00B65DE5">
          <w:rPr>
            <w:rStyle w:val="Hipervnculo"/>
            <w:rFonts w:ascii="Calibri" w:hAnsi="Calibri" w:cs="Monaco"/>
            <w:lang w:val="es-ES_tradnl"/>
          </w:rPr>
          <w:t>https://readxl.tidyverse.org/</w:t>
        </w:r>
      </w:hyperlink>
    </w:p>
    <w:p w14:paraId="679D9054" w14:textId="77777777" w:rsidR="00860E3B" w:rsidRPr="001208DE" w:rsidRDefault="00860E3B" w:rsidP="002315BF">
      <w:pPr>
        <w:jc w:val="both"/>
        <w:rPr>
          <w:rFonts w:ascii="Calibri" w:hAnsi="Calibri" w:cs="Monaco"/>
          <w:lang w:val="es-ES_tradnl"/>
        </w:rPr>
      </w:pPr>
    </w:p>
    <w:p w14:paraId="734DC347" w14:textId="48CD2BA6" w:rsidR="00460274" w:rsidRPr="001208DE" w:rsidRDefault="002315BF" w:rsidP="002315BF">
      <w:pPr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>Identifique y clasifique</w:t>
      </w:r>
      <w:r w:rsidR="0072098F" w:rsidRPr="001208DE">
        <w:rPr>
          <w:rFonts w:ascii="Calibri" w:hAnsi="Calibri" w:cs="Monaco"/>
          <w:lang w:val="es-ES_tradnl"/>
        </w:rPr>
        <w:t xml:space="preserve"> </w:t>
      </w:r>
      <w:r w:rsidR="00695D51">
        <w:rPr>
          <w:rFonts w:ascii="Calibri" w:hAnsi="Calibri" w:cs="Monaco"/>
          <w:lang w:val="es-ES_tradnl"/>
        </w:rPr>
        <w:t xml:space="preserve">todas las variables </w:t>
      </w:r>
      <w:r w:rsidR="0072098F" w:rsidRPr="001208DE">
        <w:rPr>
          <w:rFonts w:ascii="Calibri" w:hAnsi="Calibri" w:cs="Monaco"/>
          <w:lang w:val="es-ES_tradnl"/>
        </w:rPr>
        <w:t xml:space="preserve">como </w:t>
      </w:r>
      <w:r w:rsidRPr="001208DE">
        <w:rPr>
          <w:rFonts w:ascii="Calibri" w:hAnsi="Calibri" w:cs="Monaco"/>
          <w:lang w:val="es-ES_tradnl"/>
        </w:rPr>
        <w:t xml:space="preserve">continuas, discretas, </w:t>
      </w:r>
      <w:r w:rsidR="00701E08">
        <w:rPr>
          <w:rFonts w:ascii="Calibri" w:hAnsi="Calibri" w:cs="Monaco"/>
          <w:lang w:val="es-ES_tradnl"/>
        </w:rPr>
        <w:t>ordinales, nominales</w:t>
      </w:r>
      <w:r w:rsidR="00695D51">
        <w:rPr>
          <w:rFonts w:ascii="Calibri" w:hAnsi="Calibri" w:cs="Monaco"/>
          <w:lang w:val="es-ES_tradnl"/>
        </w:rPr>
        <w:t xml:space="preserve"> o</w:t>
      </w:r>
      <w:r w:rsidR="00C12BC1">
        <w:rPr>
          <w:rFonts w:ascii="Calibri" w:hAnsi="Calibri" w:cs="Monaco"/>
          <w:lang w:val="es-ES_tradnl"/>
        </w:rPr>
        <w:t xml:space="preserve"> factores</w:t>
      </w:r>
      <w:r w:rsidRPr="001208DE">
        <w:rPr>
          <w:rFonts w:ascii="Calibri" w:hAnsi="Calibri" w:cs="Monaco"/>
          <w:lang w:val="es-ES_tradnl"/>
        </w:rPr>
        <w:t xml:space="preserve">. </w:t>
      </w:r>
    </w:p>
    <w:p w14:paraId="3CA12AF0" w14:textId="77777777" w:rsidR="002315BF" w:rsidRPr="001208DE" w:rsidRDefault="002315BF" w:rsidP="00F37C28">
      <w:pPr>
        <w:jc w:val="both"/>
        <w:rPr>
          <w:rFonts w:ascii="Calibri" w:hAnsi="Calibri" w:cs="Monaco"/>
          <w:lang w:val="es-ES_tradnl"/>
        </w:rPr>
      </w:pPr>
    </w:p>
    <w:p w14:paraId="59291465" w14:textId="3879F809" w:rsidR="002315BF" w:rsidRPr="001208DE" w:rsidRDefault="00436FD1" w:rsidP="002315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Ejercicio 2</w:t>
      </w:r>
      <w:r w:rsidR="002315BF" w:rsidRPr="001208DE">
        <w:rPr>
          <w:rFonts w:ascii="Calibri" w:hAnsi="Calibri" w:cs="Monaco"/>
          <w:b/>
          <w:lang w:val="es-ES_tradnl"/>
        </w:rPr>
        <w:t>. 4 puntos.</w:t>
      </w:r>
    </w:p>
    <w:p w14:paraId="5EFD18F4" w14:textId="0CBB24DE" w:rsidR="002315BF" w:rsidRPr="001208DE" w:rsidRDefault="002315BF" w:rsidP="00F37C28">
      <w:pPr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 xml:space="preserve">Realice un análisis de datos </w:t>
      </w:r>
      <w:proofErr w:type="spellStart"/>
      <w:r w:rsidRPr="001208DE">
        <w:rPr>
          <w:rFonts w:ascii="Calibri" w:hAnsi="Calibri" w:cs="Monaco"/>
          <w:lang w:val="es-ES_tradnl"/>
        </w:rPr>
        <w:t>univariado</w:t>
      </w:r>
      <w:proofErr w:type="spellEnd"/>
      <w:r w:rsidRPr="001208DE">
        <w:rPr>
          <w:rFonts w:ascii="Calibri" w:hAnsi="Calibri" w:cs="Monaco"/>
          <w:lang w:val="es-ES_tradnl"/>
        </w:rPr>
        <w:t xml:space="preserve"> usando las funciones: </w:t>
      </w:r>
      <w:proofErr w:type="spellStart"/>
      <w:proofErr w:type="gramStart"/>
      <w:r w:rsidRPr="001208DE">
        <w:rPr>
          <w:rFonts w:ascii="Calibri" w:hAnsi="Calibri" w:cs="Monaco"/>
          <w:lang w:val="es-ES_tradnl"/>
        </w:rPr>
        <w:t>summary</w:t>
      </w:r>
      <w:proofErr w:type="spellEnd"/>
      <w:r w:rsidRPr="001208DE">
        <w:rPr>
          <w:rFonts w:ascii="Calibri" w:hAnsi="Calibri" w:cs="Monaco"/>
          <w:lang w:val="es-ES_tradnl"/>
        </w:rPr>
        <w:t>(</w:t>
      </w:r>
      <w:proofErr w:type="gramEnd"/>
      <w:r w:rsidRPr="001208DE">
        <w:rPr>
          <w:rFonts w:ascii="Calibri" w:hAnsi="Calibri" w:cs="Monaco"/>
          <w:lang w:val="es-ES_tradnl"/>
        </w:rPr>
        <w:t xml:space="preserve">), </w:t>
      </w:r>
      <w:proofErr w:type="spellStart"/>
      <w:r w:rsidRPr="001208DE">
        <w:rPr>
          <w:rFonts w:ascii="Calibri" w:hAnsi="Calibri" w:cs="Monaco"/>
          <w:lang w:val="es-ES_tradnl"/>
        </w:rPr>
        <w:t>str</w:t>
      </w:r>
      <w:proofErr w:type="spellEnd"/>
      <w:r w:rsidRPr="001208DE">
        <w:rPr>
          <w:rFonts w:ascii="Calibri" w:hAnsi="Calibri" w:cs="Monaco"/>
          <w:lang w:val="es-ES_tradnl"/>
        </w:rPr>
        <w:t xml:space="preserve">() y </w:t>
      </w:r>
      <w:proofErr w:type="spellStart"/>
      <w:r w:rsidRPr="001208DE">
        <w:rPr>
          <w:rFonts w:ascii="Calibri" w:hAnsi="Calibri" w:cs="Monaco"/>
          <w:lang w:val="es-ES_tradnl"/>
        </w:rPr>
        <w:t>class</w:t>
      </w:r>
      <w:proofErr w:type="spellEnd"/>
      <w:r w:rsidRPr="001208DE">
        <w:rPr>
          <w:rFonts w:ascii="Calibri" w:hAnsi="Calibri" w:cs="Monaco"/>
          <w:lang w:val="es-ES_tradnl"/>
        </w:rPr>
        <w:t>().</w:t>
      </w:r>
      <w:r w:rsidR="00BA53E5">
        <w:rPr>
          <w:rFonts w:ascii="Calibri" w:hAnsi="Calibri" w:cs="Monaco"/>
          <w:lang w:val="es-ES_tradnl"/>
        </w:rPr>
        <w:t xml:space="preserve"> </w:t>
      </w:r>
      <w:r w:rsidR="0072098F" w:rsidRPr="001208DE">
        <w:rPr>
          <w:rFonts w:ascii="Calibri" w:hAnsi="Calibri" w:cs="Monaco"/>
          <w:lang w:val="es-ES_tradnl"/>
        </w:rPr>
        <w:t>Si corresponde, t</w:t>
      </w:r>
      <w:r w:rsidRPr="001208DE">
        <w:rPr>
          <w:rFonts w:ascii="Calibri" w:hAnsi="Calibri" w:cs="Monaco"/>
          <w:lang w:val="es-ES_tradnl"/>
        </w:rPr>
        <w:t xml:space="preserve">ransforme las variables a factores </w:t>
      </w:r>
      <w:r w:rsidR="003E1403">
        <w:rPr>
          <w:rFonts w:ascii="Calibri" w:hAnsi="Calibri" w:cs="Monaco"/>
          <w:lang w:val="es-ES_tradnl"/>
        </w:rPr>
        <w:t xml:space="preserve">o números </w:t>
      </w:r>
      <w:r w:rsidRPr="001208DE">
        <w:rPr>
          <w:rFonts w:ascii="Calibri" w:hAnsi="Calibri" w:cs="Monaco"/>
          <w:lang w:val="es-ES_tradnl"/>
        </w:rPr>
        <w:t xml:space="preserve">usando la función </w:t>
      </w:r>
      <w:proofErr w:type="spellStart"/>
      <w:proofErr w:type="gramStart"/>
      <w:r w:rsidRPr="001208DE">
        <w:rPr>
          <w:rFonts w:ascii="Calibri" w:hAnsi="Calibri" w:cs="Monaco"/>
          <w:lang w:val="es-ES_tradnl"/>
        </w:rPr>
        <w:t>as.factor</w:t>
      </w:r>
      <w:proofErr w:type="spellEnd"/>
      <w:proofErr w:type="gramEnd"/>
      <w:r w:rsidRPr="001208DE">
        <w:rPr>
          <w:rFonts w:ascii="Calibri" w:hAnsi="Calibri" w:cs="Monaco"/>
          <w:lang w:val="es-ES_tradnl"/>
        </w:rPr>
        <w:t>()</w:t>
      </w:r>
      <w:r w:rsidR="003E1403">
        <w:rPr>
          <w:rFonts w:ascii="Calibri" w:hAnsi="Calibri" w:cs="Monaco"/>
          <w:lang w:val="es-ES_tradnl"/>
        </w:rPr>
        <w:t xml:space="preserve"> o </w:t>
      </w:r>
      <w:proofErr w:type="spellStart"/>
      <w:r w:rsidR="003E1403">
        <w:rPr>
          <w:rFonts w:ascii="Calibri" w:hAnsi="Calibri" w:cs="Monaco"/>
          <w:lang w:val="es-ES_tradnl"/>
        </w:rPr>
        <w:t>as.numeric</w:t>
      </w:r>
      <w:proofErr w:type="spellEnd"/>
      <w:r w:rsidR="0072098F" w:rsidRPr="001208DE">
        <w:rPr>
          <w:rFonts w:ascii="Calibri" w:hAnsi="Calibri" w:cs="Monaco"/>
          <w:lang w:val="es-ES_tradnl"/>
        </w:rPr>
        <w:t>.</w:t>
      </w:r>
      <w:r w:rsidR="008B7A2D">
        <w:rPr>
          <w:rFonts w:ascii="Calibri" w:hAnsi="Calibri" w:cs="Monaco"/>
          <w:lang w:val="es-ES_tradnl"/>
        </w:rPr>
        <w:t xml:space="preserve"> Identifique la media, moda y la varianza de sus variables cuando corresponda.</w:t>
      </w:r>
      <w:bookmarkStart w:id="0" w:name="_GoBack"/>
      <w:bookmarkEnd w:id="0"/>
    </w:p>
    <w:p w14:paraId="2EB32D92" w14:textId="77777777" w:rsidR="002315BF" w:rsidRPr="001208DE" w:rsidRDefault="002315BF" w:rsidP="00F37C28">
      <w:pPr>
        <w:jc w:val="both"/>
        <w:rPr>
          <w:rFonts w:ascii="Calibri" w:hAnsi="Calibri" w:cs="Monaco"/>
          <w:b/>
          <w:lang w:val="es-ES_tradnl"/>
        </w:rPr>
      </w:pPr>
    </w:p>
    <w:p w14:paraId="0F9A5634" w14:textId="77777777" w:rsidR="0072098F" w:rsidRPr="001208DE" w:rsidRDefault="0072098F" w:rsidP="007209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Ejercicio 3. 4 puntos.</w:t>
      </w:r>
    </w:p>
    <w:p w14:paraId="54F3FFF1" w14:textId="0C243E8F" w:rsidR="0065080A" w:rsidRDefault="0072098F" w:rsidP="00AA6E9C">
      <w:pPr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 xml:space="preserve">Elabore </w:t>
      </w:r>
      <w:r w:rsidR="003E1403">
        <w:rPr>
          <w:rFonts w:ascii="Calibri" w:hAnsi="Calibri" w:cs="Monaco"/>
          <w:lang w:val="es-ES_tradnl"/>
        </w:rPr>
        <w:t xml:space="preserve">una </w:t>
      </w:r>
      <w:r w:rsidRPr="001208DE">
        <w:rPr>
          <w:rFonts w:ascii="Calibri" w:hAnsi="Calibri" w:cs="Monaco"/>
          <w:lang w:val="es-ES_tradnl"/>
        </w:rPr>
        <w:t xml:space="preserve">tabla de frecuencia de 2x2 </w:t>
      </w:r>
      <w:r w:rsidR="003E1403">
        <w:rPr>
          <w:rFonts w:ascii="Calibri" w:hAnsi="Calibri" w:cs="Monaco"/>
          <w:lang w:val="es-ES_tradnl"/>
        </w:rPr>
        <w:t xml:space="preserve">con las variables </w:t>
      </w:r>
      <w:proofErr w:type="spellStart"/>
      <w:r w:rsidR="003E1403">
        <w:rPr>
          <w:rFonts w:ascii="Calibri" w:hAnsi="Calibri" w:cs="Monaco"/>
          <w:lang w:val="es-ES_tradnl"/>
        </w:rPr>
        <w:t>Genotipe</w:t>
      </w:r>
      <w:proofErr w:type="spellEnd"/>
      <w:r w:rsidR="003E1403">
        <w:rPr>
          <w:rFonts w:ascii="Calibri" w:hAnsi="Calibri" w:cs="Monaco"/>
          <w:lang w:val="es-ES_tradnl"/>
        </w:rPr>
        <w:t xml:space="preserve">, </w:t>
      </w:r>
      <w:proofErr w:type="spellStart"/>
      <w:r w:rsidR="003E1403">
        <w:rPr>
          <w:rFonts w:ascii="Calibri" w:hAnsi="Calibri" w:cs="Monaco"/>
          <w:lang w:val="es-ES_tradnl"/>
        </w:rPr>
        <w:t>Family</w:t>
      </w:r>
      <w:proofErr w:type="spellEnd"/>
      <w:r w:rsidR="006E1AD6">
        <w:rPr>
          <w:rFonts w:ascii="Calibri" w:hAnsi="Calibri" w:cs="Monaco"/>
          <w:lang w:val="es-ES_tradnl"/>
        </w:rPr>
        <w:t>,</w:t>
      </w:r>
      <w:r w:rsidR="003E1403">
        <w:rPr>
          <w:rFonts w:ascii="Calibri" w:hAnsi="Calibri" w:cs="Monaco"/>
          <w:lang w:val="es-ES_tradnl"/>
        </w:rPr>
        <w:t xml:space="preserve"> Sex </w:t>
      </w:r>
      <w:r w:rsidR="006E1AD6">
        <w:rPr>
          <w:rFonts w:ascii="Calibri" w:hAnsi="Calibri" w:cs="Monaco"/>
          <w:lang w:val="es-ES_tradnl"/>
        </w:rPr>
        <w:t xml:space="preserve">y </w:t>
      </w:r>
      <w:proofErr w:type="spellStart"/>
      <w:r w:rsidR="006E1AD6">
        <w:rPr>
          <w:rFonts w:ascii="Calibri" w:hAnsi="Calibri" w:cs="Monaco"/>
          <w:lang w:val="es-ES_tradnl"/>
        </w:rPr>
        <w:t>Year_class</w:t>
      </w:r>
      <w:proofErr w:type="spellEnd"/>
      <w:r w:rsidR="006E1AD6">
        <w:rPr>
          <w:rFonts w:ascii="Calibri" w:hAnsi="Calibri" w:cs="Monaco"/>
          <w:lang w:val="es-ES_tradnl"/>
        </w:rPr>
        <w:t xml:space="preserve"> </w:t>
      </w:r>
      <w:r w:rsidR="003E1403">
        <w:rPr>
          <w:rFonts w:ascii="Calibri" w:hAnsi="Calibri" w:cs="Monaco"/>
          <w:lang w:val="es-ES_tradnl"/>
        </w:rPr>
        <w:t>según su set de datos y</w:t>
      </w:r>
      <w:r w:rsidR="00D022FF" w:rsidRPr="001208DE">
        <w:rPr>
          <w:rFonts w:ascii="Calibri" w:hAnsi="Calibri" w:cs="Monaco"/>
          <w:lang w:val="es-ES_tradnl"/>
        </w:rPr>
        <w:t xml:space="preserve"> responda la siguiente pregunta ¿Existe un número “balanceado” o “equivalente” de muestras por </w:t>
      </w:r>
      <w:proofErr w:type="gramStart"/>
      <w:r w:rsidR="00D022FF" w:rsidRPr="001208DE">
        <w:rPr>
          <w:rFonts w:ascii="Calibri" w:hAnsi="Calibri" w:cs="Monaco"/>
          <w:lang w:val="es-ES_tradnl"/>
        </w:rPr>
        <w:t>tratamiento?</w:t>
      </w:r>
      <w:r w:rsidR="0065080A">
        <w:rPr>
          <w:rFonts w:ascii="Calibri" w:hAnsi="Calibri" w:cs="Monaco"/>
          <w:lang w:val="es-ES_tradnl"/>
        </w:rPr>
        <w:t>.</w:t>
      </w:r>
      <w:proofErr w:type="gramEnd"/>
    </w:p>
    <w:p w14:paraId="269B112B" w14:textId="77777777" w:rsidR="0065080A" w:rsidRDefault="0065080A" w:rsidP="00AA6E9C">
      <w:pPr>
        <w:jc w:val="both"/>
        <w:rPr>
          <w:rFonts w:ascii="Calibri" w:hAnsi="Calibri" w:cs="Monaco"/>
          <w:lang w:val="es-ES_tradnl"/>
        </w:rPr>
      </w:pPr>
      <w:r>
        <w:rPr>
          <w:rFonts w:ascii="Calibri" w:hAnsi="Calibri" w:cs="Monaco"/>
          <w:lang w:val="es-ES_tradnl"/>
        </w:rPr>
        <w:t xml:space="preserve">Use la función </w:t>
      </w:r>
      <w:proofErr w:type="spellStart"/>
      <w:r>
        <w:rPr>
          <w:rFonts w:ascii="Calibri" w:hAnsi="Calibri" w:cs="Monaco"/>
          <w:lang w:val="es-ES_tradnl"/>
        </w:rPr>
        <w:t>table</w:t>
      </w:r>
      <w:proofErr w:type="spellEnd"/>
      <w:r>
        <w:rPr>
          <w:rFonts w:ascii="Calibri" w:hAnsi="Calibri" w:cs="Monaco"/>
          <w:lang w:val="es-ES_tradnl"/>
        </w:rPr>
        <w:t>(A,B)</w:t>
      </w:r>
    </w:p>
    <w:p w14:paraId="0B1A1F49" w14:textId="25EE6F05" w:rsidR="0065080A" w:rsidRDefault="00F077F4" w:rsidP="00AA6E9C">
      <w:pPr>
        <w:jc w:val="both"/>
        <w:rPr>
          <w:rFonts w:ascii="Calibri" w:hAnsi="Calibri" w:cs="Monaco"/>
          <w:lang w:val="es-ES_tradnl"/>
        </w:rPr>
      </w:pPr>
      <w:hyperlink r:id="rId9" w:history="1">
        <w:r w:rsidR="0065080A" w:rsidRPr="00B65DE5">
          <w:rPr>
            <w:rStyle w:val="Hipervnculo"/>
            <w:rFonts w:ascii="Calibri" w:hAnsi="Calibri" w:cs="Monaco"/>
            <w:lang w:val="es-ES_tradnl"/>
          </w:rPr>
          <w:t>https://www.statmethods.net/stats/frequencies.html</w:t>
        </w:r>
      </w:hyperlink>
    </w:p>
    <w:p w14:paraId="56990314" w14:textId="77777777" w:rsidR="0072098F" w:rsidRPr="001208DE" w:rsidRDefault="0072098F" w:rsidP="00AA6E9C">
      <w:pPr>
        <w:jc w:val="both"/>
        <w:rPr>
          <w:rFonts w:ascii="Calibri" w:hAnsi="Calibri" w:cs="Monaco"/>
          <w:lang w:val="es-ES_tradnl"/>
        </w:rPr>
      </w:pPr>
    </w:p>
    <w:p w14:paraId="445EE937" w14:textId="14668269" w:rsidR="00D022FF" w:rsidRPr="001208DE" w:rsidRDefault="00D022FF" w:rsidP="00D022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Ejercicio 4. 4 puntos.</w:t>
      </w:r>
    </w:p>
    <w:p w14:paraId="1462214D" w14:textId="466F0F0E" w:rsidR="0065080A" w:rsidRDefault="00D022FF" w:rsidP="00D022FF">
      <w:pPr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>Elabore un histograma</w:t>
      </w:r>
      <w:r w:rsidR="008B7A2D">
        <w:rPr>
          <w:rFonts w:ascii="Calibri" w:hAnsi="Calibri" w:cs="Monaco"/>
          <w:lang w:val="es-ES_tradnl"/>
        </w:rPr>
        <w:t>,</w:t>
      </w:r>
      <w:r w:rsidRPr="001208DE">
        <w:rPr>
          <w:rFonts w:ascii="Calibri" w:hAnsi="Calibri" w:cs="Monaco"/>
          <w:lang w:val="es-ES_tradnl"/>
        </w:rPr>
        <w:t xml:space="preserve"> una gráfica de </w:t>
      </w:r>
      <w:r w:rsidR="001637FD" w:rsidRPr="001208DE">
        <w:rPr>
          <w:rFonts w:ascii="Calibri" w:hAnsi="Calibri" w:cs="Monaco"/>
          <w:lang w:val="es-ES_tradnl"/>
        </w:rPr>
        <w:t>función</w:t>
      </w:r>
      <w:r w:rsidRPr="001208DE">
        <w:rPr>
          <w:rFonts w:ascii="Calibri" w:hAnsi="Calibri" w:cs="Monaco"/>
          <w:lang w:val="es-ES_tradnl"/>
        </w:rPr>
        <w:t xml:space="preserve"> de densidad empírica </w:t>
      </w:r>
      <w:r w:rsidR="008B7A2D">
        <w:rPr>
          <w:rFonts w:ascii="Calibri" w:hAnsi="Calibri" w:cs="Monaco"/>
          <w:lang w:val="es-ES_tradnl"/>
        </w:rPr>
        <w:t xml:space="preserve">y una gráfica de </w:t>
      </w:r>
      <w:proofErr w:type="spellStart"/>
      <w:r w:rsidR="008B7A2D">
        <w:rPr>
          <w:rFonts w:ascii="Calibri" w:hAnsi="Calibri" w:cs="Monaco"/>
          <w:lang w:val="es-ES_tradnl"/>
        </w:rPr>
        <w:t>qqplot</w:t>
      </w:r>
      <w:proofErr w:type="spellEnd"/>
      <w:r w:rsidR="008B7A2D">
        <w:rPr>
          <w:rFonts w:ascii="Calibri" w:hAnsi="Calibri" w:cs="Monaco"/>
          <w:lang w:val="es-ES_tradnl"/>
        </w:rPr>
        <w:t xml:space="preserve"> </w:t>
      </w:r>
      <w:r w:rsidRPr="001208DE">
        <w:rPr>
          <w:rFonts w:ascii="Calibri" w:hAnsi="Calibri" w:cs="Monaco"/>
          <w:lang w:val="es-ES_tradnl"/>
        </w:rPr>
        <w:t>de su variable independie</w:t>
      </w:r>
      <w:r w:rsidR="00B81004" w:rsidRPr="001208DE">
        <w:rPr>
          <w:rFonts w:ascii="Calibri" w:hAnsi="Calibri" w:cs="Monaco"/>
          <w:lang w:val="es-ES_tradnl"/>
        </w:rPr>
        <w:t xml:space="preserve">nte </w:t>
      </w:r>
      <w:r w:rsidR="00204A23">
        <w:rPr>
          <w:rFonts w:ascii="Calibri" w:hAnsi="Calibri" w:cs="Monaco"/>
          <w:lang w:val="es-ES_tradnl"/>
        </w:rPr>
        <w:t>o respuesta (</w:t>
      </w:r>
      <w:r w:rsidR="006E1AD6">
        <w:rPr>
          <w:rFonts w:ascii="Calibri" w:hAnsi="Calibri" w:cs="Monaco"/>
          <w:lang w:val="es-ES_tradnl"/>
        </w:rPr>
        <w:t>marcada en color verde</w:t>
      </w:r>
      <w:r w:rsidR="00204A23">
        <w:rPr>
          <w:rFonts w:ascii="Calibri" w:hAnsi="Calibri" w:cs="Monaco"/>
          <w:lang w:val="es-ES_tradnl"/>
        </w:rPr>
        <w:t xml:space="preserve">) </w:t>
      </w:r>
      <w:r w:rsidR="00B81004" w:rsidRPr="001208DE">
        <w:rPr>
          <w:rFonts w:ascii="Calibri" w:hAnsi="Calibri" w:cs="Monaco"/>
          <w:lang w:val="es-ES_tradnl"/>
        </w:rPr>
        <w:t>y</w:t>
      </w:r>
      <w:r w:rsidR="0065080A">
        <w:rPr>
          <w:rFonts w:ascii="Calibri" w:hAnsi="Calibri" w:cs="Monaco"/>
          <w:lang w:val="es-ES_tradnl"/>
        </w:rPr>
        <w:t xml:space="preserve"> responda la siguiente pregunta.</w:t>
      </w:r>
    </w:p>
    <w:p w14:paraId="768C5B68" w14:textId="076224A6" w:rsidR="00D022FF" w:rsidRPr="001208DE" w:rsidRDefault="00B81004" w:rsidP="00D022FF">
      <w:pPr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 xml:space="preserve">¿Qué </w:t>
      </w:r>
      <w:r w:rsidR="001637FD" w:rsidRPr="001208DE">
        <w:rPr>
          <w:rFonts w:ascii="Calibri" w:hAnsi="Calibri" w:cs="Monaco"/>
          <w:lang w:val="es-ES_tradnl"/>
        </w:rPr>
        <w:t>función</w:t>
      </w:r>
      <w:r w:rsidRPr="001208DE">
        <w:rPr>
          <w:rFonts w:ascii="Calibri" w:hAnsi="Calibri" w:cs="Monaco"/>
          <w:lang w:val="es-ES_tradnl"/>
        </w:rPr>
        <w:t xml:space="preserve"> de distribución describe de </w:t>
      </w:r>
      <w:r w:rsidR="001637FD" w:rsidRPr="001208DE">
        <w:rPr>
          <w:rFonts w:ascii="Calibri" w:hAnsi="Calibri" w:cs="Monaco"/>
          <w:lang w:val="es-ES_tradnl"/>
        </w:rPr>
        <w:t>mejor</w:t>
      </w:r>
      <w:r w:rsidR="00860E3B">
        <w:rPr>
          <w:rFonts w:ascii="Calibri" w:hAnsi="Calibri" w:cs="Monaco"/>
          <w:lang w:val="es-ES_tradnl"/>
        </w:rPr>
        <w:t xml:space="preserve"> forma su variable </w:t>
      </w:r>
      <w:r w:rsidRPr="001208DE">
        <w:rPr>
          <w:rFonts w:ascii="Calibri" w:hAnsi="Calibri" w:cs="Monaco"/>
          <w:lang w:val="es-ES_tradnl"/>
        </w:rPr>
        <w:t>dependiente?</w:t>
      </w:r>
      <w:r w:rsidR="00204A23">
        <w:rPr>
          <w:rFonts w:ascii="Calibri" w:hAnsi="Calibri" w:cs="Monaco"/>
          <w:lang w:val="es-ES_tradnl"/>
        </w:rPr>
        <w:t xml:space="preserve"> Normal, Bernoulli, Binomial.</w:t>
      </w:r>
    </w:p>
    <w:p w14:paraId="4C401BD8" w14:textId="77777777" w:rsidR="00D022FF" w:rsidRPr="001208DE" w:rsidRDefault="00D022FF" w:rsidP="00D022FF">
      <w:pPr>
        <w:jc w:val="both"/>
        <w:rPr>
          <w:rFonts w:ascii="Calibri" w:hAnsi="Calibri" w:cs="Monaco"/>
          <w:lang w:val="es-ES_tradnl"/>
        </w:rPr>
      </w:pPr>
    </w:p>
    <w:p w14:paraId="08175EF8" w14:textId="03A2FF3A" w:rsidR="00D022FF" w:rsidRPr="001208DE" w:rsidRDefault="00D022FF" w:rsidP="00D022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jc w:val="both"/>
        <w:rPr>
          <w:rFonts w:ascii="Calibri" w:hAnsi="Calibri" w:cs="Monaco"/>
          <w:b/>
          <w:lang w:val="es-ES_tradnl"/>
        </w:rPr>
      </w:pPr>
      <w:r w:rsidRPr="001208DE">
        <w:rPr>
          <w:rFonts w:ascii="Calibri" w:hAnsi="Calibri" w:cs="Monaco"/>
          <w:b/>
          <w:lang w:val="es-ES_tradnl"/>
        </w:rPr>
        <w:t>Ejercicio 5. 4 puntos.</w:t>
      </w:r>
    </w:p>
    <w:p w14:paraId="242B3E95" w14:textId="42DCE20E" w:rsidR="00774B26" w:rsidRDefault="00D022FF" w:rsidP="00D022FF">
      <w:pPr>
        <w:jc w:val="both"/>
        <w:rPr>
          <w:rFonts w:ascii="Calibri" w:hAnsi="Calibri" w:cs="Monaco"/>
          <w:lang w:val="es-ES_tradnl"/>
        </w:rPr>
      </w:pPr>
      <w:r w:rsidRPr="001208DE">
        <w:rPr>
          <w:rFonts w:ascii="Calibri" w:hAnsi="Calibri" w:cs="Monaco"/>
          <w:lang w:val="es-ES_tradnl"/>
        </w:rPr>
        <w:t xml:space="preserve">Realice </w:t>
      </w:r>
      <w:r w:rsidR="00774B26" w:rsidRPr="001208DE">
        <w:rPr>
          <w:rFonts w:ascii="Calibri" w:hAnsi="Calibri" w:cs="Monaco"/>
          <w:lang w:val="es-ES_tradnl"/>
        </w:rPr>
        <w:t>una gráfica</w:t>
      </w:r>
      <w:r w:rsidRPr="001208DE">
        <w:rPr>
          <w:rFonts w:ascii="Calibri" w:hAnsi="Calibri" w:cs="Monaco"/>
          <w:lang w:val="es-ES_tradnl"/>
        </w:rPr>
        <w:t xml:space="preserve"> </w:t>
      </w:r>
      <w:proofErr w:type="spellStart"/>
      <w:r w:rsidRPr="001208DE">
        <w:rPr>
          <w:rFonts w:ascii="Calibri" w:hAnsi="Calibri" w:cs="Monaco"/>
          <w:lang w:val="es-ES_tradnl"/>
        </w:rPr>
        <w:t>boxplot</w:t>
      </w:r>
      <w:proofErr w:type="spellEnd"/>
      <w:r w:rsidRPr="001208DE">
        <w:rPr>
          <w:rFonts w:ascii="Calibri" w:hAnsi="Calibri" w:cs="Monaco"/>
          <w:lang w:val="es-ES_tradnl"/>
        </w:rPr>
        <w:t xml:space="preserve"> de su variable independiente en </w:t>
      </w:r>
      <w:r w:rsidR="001637FD" w:rsidRPr="001208DE">
        <w:rPr>
          <w:rFonts w:ascii="Calibri" w:hAnsi="Calibri" w:cs="Monaco"/>
          <w:lang w:val="es-ES_tradnl"/>
        </w:rPr>
        <w:t>función</w:t>
      </w:r>
      <w:r w:rsidRPr="001208DE">
        <w:rPr>
          <w:rFonts w:ascii="Calibri" w:hAnsi="Calibri" w:cs="Monaco"/>
          <w:lang w:val="es-ES_tradnl"/>
        </w:rPr>
        <w:t xml:space="preserve"> de </w:t>
      </w:r>
      <w:r w:rsidR="006E1AD6">
        <w:rPr>
          <w:rFonts w:ascii="Calibri" w:hAnsi="Calibri" w:cs="Monaco"/>
          <w:lang w:val="es-ES_tradnl"/>
        </w:rPr>
        <w:t>las otras variables</w:t>
      </w:r>
      <w:r w:rsidRPr="001208DE">
        <w:rPr>
          <w:rFonts w:ascii="Calibri" w:hAnsi="Calibri" w:cs="Monaco"/>
          <w:lang w:val="es-ES_tradnl"/>
        </w:rPr>
        <w:t xml:space="preserve"> bajo estudio</w:t>
      </w:r>
      <w:r w:rsidR="00774B26" w:rsidRPr="001208DE">
        <w:rPr>
          <w:rFonts w:ascii="Calibri" w:hAnsi="Calibri" w:cs="Monaco"/>
          <w:lang w:val="es-ES_tradnl"/>
        </w:rPr>
        <w:t xml:space="preserve"> y responda ¿Es adecuada esta </w:t>
      </w:r>
      <w:r w:rsidR="001637FD" w:rsidRPr="001208DE">
        <w:rPr>
          <w:rFonts w:ascii="Calibri" w:hAnsi="Calibri" w:cs="Monaco"/>
          <w:lang w:val="es-ES_tradnl"/>
        </w:rPr>
        <w:t>función</w:t>
      </w:r>
      <w:r w:rsidR="00860E3B">
        <w:rPr>
          <w:rFonts w:ascii="Calibri" w:hAnsi="Calibri" w:cs="Monaco"/>
          <w:lang w:val="es-ES_tradnl"/>
        </w:rPr>
        <w:t xml:space="preserve"> para describir a la variable </w:t>
      </w:r>
      <w:r w:rsidR="00774B26" w:rsidRPr="001208DE">
        <w:rPr>
          <w:rFonts w:ascii="Calibri" w:hAnsi="Calibri" w:cs="Monaco"/>
          <w:lang w:val="es-ES_tradnl"/>
        </w:rPr>
        <w:t>dependiente? ¿Existen valores atípicos?.</w:t>
      </w:r>
    </w:p>
    <w:p w14:paraId="6F039A00" w14:textId="2ED8FDDE" w:rsidR="0065080A" w:rsidRPr="001208DE" w:rsidRDefault="0065080A" w:rsidP="001637FD">
      <w:pPr>
        <w:jc w:val="both"/>
        <w:rPr>
          <w:rFonts w:ascii="Calibri" w:hAnsi="Calibri" w:cs="Monaco"/>
          <w:lang w:val="es-ES_tradnl"/>
        </w:rPr>
      </w:pPr>
      <w:r>
        <w:rPr>
          <w:rFonts w:ascii="Calibri" w:hAnsi="Calibri" w:cs="Monaco"/>
          <w:lang w:val="es-ES_tradnl"/>
        </w:rPr>
        <w:t xml:space="preserve">Use la función </w:t>
      </w:r>
      <w:proofErr w:type="spellStart"/>
      <w:proofErr w:type="gramStart"/>
      <w:r>
        <w:rPr>
          <w:rFonts w:ascii="Calibri" w:hAnsi="Calibri" w:cs="Monaco"/>
          <w:lang w:val="es-ES_tradnl"/>
        </w:rPr>
        <w:t>boxplot</w:t>
      </w:r>
      <w:proofErr w:type="spellEnd"/>
      <w:r>
        <w:rPr>
          <w:rFonts w:ascii="Calibri" w:hAnsi="Calibri" w:cs="Monaco"/>
          <w:lang w:val="es-ES_tradnl"/>
        </w:rPr>
        <w:t>(</w:t>
      </w:r>
      <w:proofErr w:type="gramEnd"/>
      <w:r>
        <w:rPr>
          <w:rFonts w:ascii="Calibri" w:hAnsi="Calibri" w:cs="Monaco"/>
          <w:lang w:val="es-ES_tradnl"/>
        </w:rPr>
        <w:t>)</w:t>
      </w:r>
    </w:p>
    <w:p w14:paraId="1188C9A8" w14:textId="261D1509" w:rsidR="00D84A0D" w:rsidRPr="001208DE" w:rsidRDefault="00D84A0D" w:rsidP="001637FD">
      <w:pPr>
        <w:jc w:val="both"/>
        <w:rPr>
          <w:rFonts w:ascii="Calibri" w:hAnsi="Calibri" w:cs="Monaco"/>
          <w:lang w:val="es-ES_tradnl"/>
        </w:rPr>
      </w:pPr>
    </w:p>
    <w:sectPr w:rsidR="00D84A0D" w:rsidRPr="001208DE" w:rsidSect="00011DE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6DF6C" w14:textId="77777777" w:rsidR="00F077F4" w:rsidRDefault="00F077F4" w:rsidP="00C21DD8">
      <w:r>
        <w:separator/>
      </w:r>
    </w:p>
  </w:endnote>
  <w:endnote w:type="continuationSeparator" w:id="0">
    <w:p w14:paraId="6163C00D" w14:textId="77777777" w:rsidR="00F077F4" w:rsidRDefault="00F077F4" w:rsidP="00C2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91AE" w14:textId="77777777" w:rsidR="001D235A" w:rsidRDefault="001D235A" w:rsidP="00CF358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EE5AE9" w14:textId="77777777" w:rsidR="001D235A" w:rsidRDefault="001D235A" w:rsidP="006F440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B5ED" w14:textId="77777777" w:rsidR="001D235A" w:rsidRDefault="001D235A" w:rsidP="00CF358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F0D8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4495452" w14:textId="77777777" w:rsidR="001D235A" w:rsidRDefault="001D23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6" w:type="pct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28"/>
      <w:gridCol w:w="4369"/>
      <w:gridCol w:w="558"/>
      <w:gridCol w:w="1729"/>
    </w:tblGrid>
    <w:tr w:rsidR="001D235A" w14:paraId="2FD44360" w14:textId="77777777" w:rsidTr="005524A3">
      <w:tc>
        <w:tcPr>
          <w:tcW w:w="2102" w:type="pct"/>
          <w:shd w:val="clear" w:color="auto" w:fill="auto"/>
        </w:tcPr>
        <w:p w14:paraId="5DA5435E" w14:textId="77777777" w:rsidR="001D235A" w:rsidRDefault="001D235A" w:rsidP="00C21DD8">
          <w:pPr>
            <w:pStyle w:val="Piedepgina"/>
          </w:pPr>
        </w:p>
      </w:tc>
      <w:tc>
        <w:tcPr>
          <w:tcW w:w="1902" w:type="pct"/>
          <w:shd w:val="clear" w:color="auto" w:fill="auto"/>
        </w:tcPr>
        <w:p w14:paraId="281645CA" w14:textId="77777777" w:rsidR="001D235A" w:rsidRDefault="001D235A" w:rsidP="00C21DD8">
          <w:pPr>
            <w:pStyle w:val="Piedepgina"/>
          </w:pPr>
        </w:p>
      </w:tc>
      <w:tc>
        <w:tcPr>
          <w:tcW w:w="243" w:type="pct"/>
          <w:shd w:val="clear" w:color="auto" w:fill="auto"/>
        </w:tcPr>
        <w:p w14:paraId="79802BA6" w14:textId="77777777" w:rsidR="001D235A" w:rsidRDefault="001D235A" w:rsidP="00C21DD8">
          <w:pPr>
            <w:pStyle w:val="Piedepgina"/>
          </w:pPr>
        </w:p>
      </w:tc>
      <w:tc>
        <w:tcPr>
          <w:tcW w:w="753" w:type="pct"/>
          <w:shd w:val="clear" w:color="auto" w:fill="auto"/>
        </w:tcPr>
        <w:p w14:paraId="45177445" w14:textId="77777777" w:rsidR="001D235A" w:rsidRDefault="001D235A" w:rsidP="00C21DD8">
          <w:pPr>
            <w:pStyle w:val="Piedepgina"/>
          </w:pPr>
        </w:p>
      </w:tc>
    </w:tr>
    <w:tr w:rsidR="001D235A" w:rsidRPr="00EC5D0D" w14:paraId="5CD4FBA1" w14:textId="77777777" w:rsidTr="005524A3">
      <w:tc>
        <w:tcPr>
          <w:tcW w:w="4004" w:type="pct"/>
          <w:gridSpan w:val="2"/>
          <w:shd w:val="clear" w:color="auto" w:fill="B0C0C9" w:themeFill="accent3"/>
        </w:tcPr>
        <w:p w14:paraId="7D297836" w14:textId="5D8E42B5" w:rsidR="001D235A" w:rsidRPr="007428D9" w:rsidRDefault="001D235A" w:rsidP="007428D9">
          <w:pPr>
            <w:pStyle w:val="ContactDetails"/>
            <w:ind w:right="28"/>
            <w:rPr>
              <w:b/>
              <w:lang w:val="es-CL"/>
            </w:rPr>
          </w:pPr>
          <w:r w:rsidRPr="007428D9">
            <w:rPr>
              <w:lang w:val="es-CL"/>
            </w:rPr>
            <w:t>LENGUAJE DE PROGRAMACION R: GUIA PRACTICA PARA ESTUDIANTES UNIVERSITARIOS Y GRADUADOS DE CIENCIA Y TECNOLOGÍA</w:t>
          </w:r>
        </w:p>
      </w:tc>
      <w:tc>
        <w:tcPr>
          <w:tcW w:w="243" w:type="pct"/>
          <w:shd w:val="clear" w:color="auto" w:fill="B0C0C9" w:themeFill="accent3"/>
        </w:tcPr>
        <w:p w14:paraId="3AF5B49E" w14:textId="77777777" w:rsidR="001D235A" w:rsidRDefault="001D235A" w:rsidP="00C21DD8">
          <w:pPr>
            <w:pStyle w:val="ContactDetails"/>
          </w:pPr>
        </w:p>
      </w:tc>
      <w:tc>
        <w:tcPr>
          <w:tcW w:w="753" w:type="pct"/>
          <w:shd w:val="clear" w:color="auto" w:fill="B0C0C9" w:themeFill="accent3"/>
        </w:tcPr>
        <w:p w14:paraId="7F1ED4C1" w14:textId="5477A9A1" w:rsidR="001D235A" w:rsidRDefault="001D235A" w:rsidP="005524A3">
          <w:pPr>
            <w:pStyle w:val="ContactDetails"/>
            <w:ind w:hanging="1"/>
          </w:pPr>
        </w:p>
      </w:tc>
    </w:tr>
  </w:tbl>
  <w:p w14:paraId="71C631B7" w14:textId="77777777" w:rsidR="001D235A" w:rsidRDefault="001D235A" w:rsidP="00C21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7ECB3" w14:textId="77777777" w:rsidR="00F077F4" w:rsidRDefault="00F077F4" w:rsidP="00C21DD8">
      <w:r>
        <w:separator/>
      </w:r>
    </w:p>
  </w:footnote>
  <w:footnote w:type="continuationSeparator" w:id="0">
    <w:p w14:paraId="6D3AEDD6" w14:textId="77777777" w:rsidR="00F077F4" w:rsidRDefault="00F077F4" w:rsidP="00C21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1A5D5" w14:textId="77777777" w:rsidR="001D235A" w:rsidRDefault="001D235A" w:rsidP="00C21DD8"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1D235A" w14:paraId="668BAB7F" w14:textId="77777777" w:rsidTr="00C21DD8">
      <w:tc>
        <w:tcPr>
          <w:tcW w:w="11016" w:type="dxa"/>
        </w:tcPr>
        <w:p w14:paraId="54AC06BF" w14:textId="77777777" w:rsidR="001D235A" w:rsidRDefault="001D235A" w:rsidP="00C21DD8">
          <w:r>
            <w:rPr>
              <w:noProof/>
              <w:lang w:val="es-ES" w:eastAsia="es-ES"/>
            </w:rPr>
            <w:drawing>
              <wp:inline distT="0" distB="0" distL="0" distR="0" wp14:anchorId="5697CDB2" wp14:editId="3116E87B">
                <wp:extent cx="1828800" cy="740664"/>
                <wp:effectExtent l="0" t="0" r="0" b="0"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40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235A" w:rsidRPr="00097F81" w14:paraId="67E43F2E" w14:textId="77777777" w:rsidTr="00C21DD8">
      <w:trPr>
        <w:trHeight w:val="72"/>
      </w:trPr>
      <w:tc>
        <w:tcPr>
          <w:tcW w:w="11016" w:type="dxa"/>
          <w:shd w:val="clear" w:color="auto" w:fill="B0C0C9" w:themeFill="accent3"/>
        </w:tcPr>
        <w:p w14:paraId="173F0660" w14:textId="77777777" w:rsidR="001D235A" w:rsidRPr="00D313DA" w:rsidRDefault="001D235A" w:rsidP="00C21DD8">
          <w:pPr>
            <w:pStyle w:val="Sinespaciado"/>
            <w:rPr>
              <w:sz w:val="8"/>
              <w:szCs w:val="8"/>
            </w:rPr>
          </w:pPr>
        </w:p>
      </w:tc>
    </w:tr>
  </w:tbl>
  <w:p w14:paraId="3A58AB4B" w14:textId="77777777" w:rsidR="001D235A" w:rsidRPr="007E6FE2" w:rsidRDefault="001D235A" w:rsidP="00C21D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063B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 w15:restartNumberingAfterBreak="0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38C4FCE"/>
    <w:multiLevelType w:val="hybridMultilevel"/>
    <w:tmpl w:val="74DA53EA"/>
    <w:lvl w:ilvl="0" w:tplc="5EE6100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entury Gothic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3B028F1"/>
    <w:multiLevelType w:val="hybridMultilevel"/>
    <w:tmpl w:val="5C9C667C"/>
    <w:lvl w:ilvl="0" w:tplc="3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E17928"/>
    <w:multiLevelType w:val="hybridMultilevel"/>
    <w:tmpl w:val="3FDAD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8B5E26"/>
    <w:multiLevelType w:val="hybridMultilevel"/>
    <w:tmpl w:val="32E0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171D3"/>
    <w:multiLevelType w:val="hybridMultilevel"/>
    <w:tmpl w:val="530A3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8B0AAD"/>
    <w:multiLevelType w:val="hybridMultilevel"/>
    <w:tmpl w:val="FCFAB12E"/>
    <w:lvl w:ilvl="0" w:tplc="1BE0A02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33299"/>
    <w:multiLevelType w:val="hybridMultilevel"/>
    <w:tmpl w:val="95A2F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2C04E1"/>
    <w:multiLevelType w:val="hybridMultilevel"/>
    <w:tmpl w:val="ED4070E2"/>
    <w:lvl w:ilvl="0" w:tplc="1FFC627E">
      <w:start w:val="1"/>
      <w:numFmt w:val="bullet"/>
      <w:lvlText w:val=""/>
      <w:lvlJc w:val="left"/>
      <w:pPr>
        <w:ind w:left="1110" w:hanging="360"/>
      </w:pPr>
      <w:rPr>
        <w:rFonts w:ascii="Symbol" w:eastAsiaTheme="minorEastAsia" w:hAnsi="Symbol" w:cs="Century Gothic" w:hint="default"/>
      </w:rPr>
    </w:lvl>
    <w:lvl w:ilvl="1" w:tplc="3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 w15:restartNumberingAfterBreak="0">
    <w:nsid w:val="35164FB4"/>
    <w:multiLevelType w:val="hybridMultilevel"/>
    <w:tmpl w:val="2FA2E40C"/>
    <w:lvl w:ilvl="0" w:tplc="8A5C69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Monac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24FF1"/>
    <w:multiLevelType w:val="hybridMultilevel"/>
    <w:tmpl w:val="71D443E2"/>
    <w:lvl w:ilvl="0" w:tplc="4E5A3D2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81A8C"/>
    <w:multiLevelType w:val="hybridMultilevel"/>
    <w:tmpl w:val="625257A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B17EC"/>
    <w:multiLevelType w:val="hybridMultilevel"/>
    <w:tmpl w:val="42F29F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A5E12"/>
    <w:multiLevelType w:val="hybridMultilevel"/>
    <w:tmpl w:val="9EE2E1B8"/>
    <w:lvl w:ilvl="0" w:tplc="E1ECC19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B7847"/>
    <w:multiLevelType w:val="hybridMultilevel"/>
    <w:tmpl w:val="3DAC51CE"/>
    <w:lvl w:ilvl="0" w:tplc="E2BCD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2147A"/>
    <w:multiLevelType w:val="hybridMultilevel"/>
    <w:tmpl w:val="C51A0976"/>
    <w:lvl w:ilvl="0" w:tplc="65DE508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entury Gothic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FA65BB"/>
    <w:multiLevelType w:val="hybridMultilevel"/>
    <w:tmpl w:val="87C04654"/>
    <w:lvl w:ilvl="0" w:tplc="05E69C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34969"/>
    <w:multiLevelType w:val="hybridMultilevel"/>
    <w:tmpl w:val="DADCB83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049"/>
    <w:multiLevelType w:val="hybridMultilevel"/>
    <w:tmpl w:val="855CC458"/>
    <w:lvl w:ilvl="0" w:tplc="8648D81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Monac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124EF"/>
    <w:multiLevelType w:val="hybridMultilevel"/>
    <w:tmpl w:val="B18E27C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628C7"/>
    <w:multiLevelType w:val="hybridMultilevel"/>
    <w:tmpl w:val="547463D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45BFE"/>
    <w:multiLevelType w:val="hybridMultilevel"/>
    <w:tmpl w:val="520A98EC"/>
    <w:lvl w:ilvl="0" w:tplc="2AE02E44">
      <w:start w:val="1"/>
      <w:numFmt w:val="bullet"/>
      <w:pStyle w:val="Listaconvietas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47320"/>
    <w:multiLevelType w:val="hybridMultilevel"/>
    <w:tmpl w:val="3732D8E4"/>
    <w:lvl w:ilvl="0" w:tplc="A9CECC32">
      <w:start w:val="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87FBD"/>
    <w:multiLevelType w:val="hybridMultilevel"/>
    <w:tmpl w:val="580295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B1441"/>
    <w:multiLevelType w:val="hybridMultilevel"/>
    <w:tmpl w:val="4A121040"/>
    <w:lvl w:ilvl="0" w:tplc="2D5EB9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4"/>
    <w:lvlOverride w:ilvl="0">
      <w:startOverride w:val="1"/>
    </w:lvlOverride>
  </w:num>
  <w:num w:numId="13">
    <w:abstractNumId w:val="34"/>
    <w:lvlOverride w:ilvl="0">
      <w:startOverride w:val="1"/>
    </w:lvlOverride>
  </w:num>
  <w:num w:numId="14">
    <w:abstractNumId w:val="20"/>
  </w:num>
  <w:num w:numId="15">
    <w:abstractNumId w:val="37"/>
  </w:num>
  <w:num w:numId="16">
    <w:abstractNumId w:val="21"/>
  </w:num>
  <w:num w:numId="17">
    <w:abstractNumId w:val="24"/>
  </w:num>
  <w:num w:numId="18">
    <w:abstractNumId w:val="15"/>
  </w:num>
  <w:num w:numId="19">
    <w:abstractNumId w:val="27"/>
  </w:num>
  <w:num w:numId="20">
    <w:abstractNumId w:val="30"/>
  </w:num>
  <w:num w:numId="21">
    <w:abstractNumId w:val="32"/>
  </w:num>
  <w:num w:numId="22">
    <w:abstractNumId w:val="33"/>
  </w:num>
  <w:num w:numId="23">
    <w:abstractNumId w:val="14"/>
  </w:num>
  <w:num w:numId="24">
    <w:abstractNumId w:val="28"/>
  </w:num>
  <w:num w:numId="25">
    <w:abstractNumId w:val="19"/>
  </w:num>
  <w:num w:numId="26">
    <w:abstractNumId w:val="10"/>
  </w:num>
  <w:num w:numId="27">
    <w:abstractNumId w:val="11"/>
  </w:num>
  <w:num w:numId="28">
    <w:abstractNumId w:val="12"/>
  </w:num>
  <w:num w:numId="29">
    <w:abstractNumId w:val="13"/>
  </w:num>
  <w:num w:numId="30">
    <w:abstractNumId w:val="17"/>
  </w:num>
  <w:num w:numId="31">
    <w:abstractNumId w:val="35"/>
  </w:num>
  <w:num w:numId="32">
    <w:abstractNumId w:val="29"/>
  </w:num>
  <w:num w:numId="33">
    <w:abstractNumId w:val="26"/>
  </w:num>
  <w:num w:numId="34">
    <w:abstractNumId w:val="23"/>
  </w:num>
  <w:num w:numId="35">
    <w:abstractNumId w:val="36"/>
  </w:num>
  <w:num w:numId="36">
    <w:abstractNumId w:val="22"/>
  </w:num>
  <w:num w:numId="37">
    <w:abstractNumId w:val="16"/>
  </w:num>
  <w:num w:numId="38">
    <w:abstractNumId w:val="18"/>
  </w:num>
  <w:num w:numId="39">
    <w:abstractNumId w:val="3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39"/>
    <w:rsid w:val="0000171F"/>
    <w:rsid w:val="00003A3D"/>
    <w:rsid w:val="00006C8F"/>
    <w:rsid w:val="00006CAA"/>
    <w:rsid w:val="00011DEB"/>
    <w:rsid w:val="00014A01"/>
    <w:rsid w:val="00024298"/>
    <w:rsid w:val="00025797"/>
    <w:rsid w:val="00025F6C"/>
    <w:rsid w:val="000261D5"/>
    <w:rsid w:val="00033017"/>
    <w:rsid w:val="00060D04"/>
    <w:rsid w:val="0007235B"/>
    <w:rsid w:val="0009251A"/>
    <w:rsid w:val="000B40CA"/>
    <w:rsid w:val="000C3630"/>
    <w:rsid w:val="000C68B4"/>
    <w:rsid w:val="000D5AB9"/>
    <w:rsid w:val="000D7980"/>
    <w:rsid w:val="000E1671"/>
    <w:rsid w:val="000E24C7"/>
    <w:rsid w:val="000E74D3"/>
    <w:rsid w:val="000F2589"/>
    <w:rsid w:val="000F458F"/>
    <w:rsid w:val="00100AAA"/>
    <w:rsid w:val="001016AA"/>
    <w:rsid w:val="001050FB"/>
    <w:rsid w:val="001104CD"/>
    <w:rsid w:val="001208DE"/>
    <w:rsid w:val="00122BB1"/>
    <w:rsid w:val="001304E0"/>
    <w:rsid w:val="00130CDE"/>
    <w:rsid w:val="00134247"/>
    <w:rsid w:val="00137B2C"/>
    <w:rsid w:val="00143880"/>
    <w:rsid w:val="00144D2A"/>
    <w:rsid w:val="00152339"/>
    <w:rsid w:val="0016142F"/>
    <w:rsid w:val="00162B83"/>
    <w:rsid w:val="00162F43"/>
    <w:rsid w:val="001637FD"/>
    <w:rsid w:val="001730A0"/>
    <w:rsid w:val="00173EA3"/>
    <w:rsid w:val="00184246"/>
    <w:rsid w:val="00185C53"/>
    <w:rsid w:val="00187425"/>
    <w:rsid w:val="001962BC"/>
    <w:rsid w:val="00196C7A"/>
    <w:rsid w:val="001974E2"/>
    <w:rsid w:val="001B1116"/>
    <w:rsid w:val="001B26E0"/>
    <w:rsid w:val="001C2B48"/>
    <w:rsid w:val="001C409E"/>
    <w:rsid w:val="001D235A"/>
    <w:rsid w:val="001D5C85"/>
    <w:rsid w:val="001D5D12"/>
    <w:rsid w:val="001E7817"/>
    <w:rsid w:val="001E7D79"/>
    <w:rsid w:val="001E7DF6"/>
    <w:rsid w:val="001F5E69"/>
    <w:rsid w:val="001F7C68"/>
    <w:rsid w:val="00200DC9"/>
    <w:rsid w:val="00204A23"/>
    <w:rsid w:val="002100FC"/>
    <w:rsid w:val="002118FD"/>
    <w:rsid w:val="00221113"/>
    <w:rsid w:val="0023049B"/>
    <w:rsid w:val="00231393"/>
    <w:rsid w:val="002315BF"/>
    <w:rsid w:val="002327D2"/>
    <w:rsid w:val="00232FDE"/>
    <w:rsid w:val="00236938"/>
    <w:rsid w:val="00237288"/>
    <w:rsid w:val="00250098"/>
    <w:rsid w:val="00255ACD"/>
    <w:rsid w:val="0025693A"/>
    <w:rsid w:val="002575E6"/>
    <w:rsid w:val="00257BDC"/>
    <w:rsid w:val="002654A7"/>
    <w:rsid w:val="00266E9A"/>
    <w:rsid w:val="002706FB"/>
    <w:rsid w:val="002716D8"/>
    <w:rsid w:val="0027678F"/>
    <w:rsid w:val="00293506"/>
    <w:rsid w:val="00297208"/>
    <w:rsid w:val="002A5639"/>
    <w:rsid w:val="002B0E9E"/>
    <w:rsid w:val="002C031F"/>
    <w:rsid w:val="002C08AC"/>
    <w:rsid w:val="002C0926"/>
    <w:rsid w:val="002C3D5C"/>
    <w:rsid w:val="002C5725"/>
    <w:rsid w:val="002D1B4B"/>
    <w:rsid w:val="002D77F5"/>
    <w:rsid w:val="002E0B34"/>
    <w:rsid w:val="002E49DF"/>
    <w:rsid w:val="002F2131"/>
    <w:rsid w:val="002F48FE"/>
    <w:rsid w:val="00310160"/>
    <w:rsid w:val="0031195A"/>
    <w:rsid w:val="00313259"/>
    <w:rsid w:val="003226F0"/>
    <w:rsid w:val="00325704"/>
    <w:rsid w:val="0033298E"/>
    <w:rsid w:val="00332BA0"/>
    <w:rsid w:val="00334150"/>
    <w:rsid w:val="00337B16"/>
    <w:rsid w:val="00351BE2"/>
    <w:rsid w:val="003713D4"/>
    <w:rsid w:val="00380B1F"/>
    <w:rsid w:val="00382C69"/>
    <w:rsid w:val="00386EDB"/>
    <w:rsid w:val="00396F0E"/>
    <w:rsid w:val="003A1E08"/>
    <w:rsid w:val="003A607B"/>
    <w:rsid w:val="003A7000"/>
    <w:rsid w:val="003B0CC9"/>
    <w:rsid w:val="003B10CC"/>
    <w:rsid w:val="003B2437"/>
    <w:rsid w:val="003B28C9"/>
    <w:rsid w:val="003C0B76"/>
    <w:rsid w:val="003C40E5"/>
    <w:rsid w:val="003D62CA"/>
    <w:rsid w:val="003E1403"/>
    <w:rsid w:val="003E6A80"/>
    <w:rsid w:val="004013D5"/>
    <w:rsid w:val="00403B27"/>
    <w:rsid w:val="00407142"/>
    <w:rsid w:val="0040748F"/>
    <w:rsid w:val="0041397C"/>
    <w:rsid w:val="00413D30"/>
    <w:rsid w:val="00414A76"/>
    <w:rsid w:val="00415BFF"/>
    <w:rsid w:val="00416217"/>
    <w:rsid w:val="00421C18"/>
    <w:rsid w:val="004277F2"/>
    <w:rsid w:val="00436FD1"/>
    <w:rsid w:val="004411A5"/>
    <w:rsid w:val="0044361B"/>
    <w:rsid w:val="004451FF"/>
    <w:rsid w:val="00447D1C"/>
    <w:rsid w:val="004504BA"/>
    <w:rsid w:val="004525AD"/>
    <w:rsid w:val="00452973"/>
    <w:rsid w:val="00452CC1"/>
    <w:rsid w:val="00455A69"/>
    <w:rsid w:val="00460274"/>
    <w:rsid w:val="00463A4B"/>
    <w:rsid w:val="0046445C"/>
    <w:rsid w:val="0046600A"/>
    <w:rsid w:val="004671EC"/>
    <w:rsid w:val="0048333E"/>
    <w:rsid w:val="0048665D"/>
    <w:rsid w:val="00490D81"/>
    <w:rsid w:val="0049120A"/>
    <w:rsid w:val="004A0CBC"/>
    <w:rsid w:val="004A2B5F"/>
    <w:rsid w:val="004A496C"/>
    <w:rsid w:val="004B28D7"/>
    <w:rsid w:val="004C04BD"/>
    <w:rsid w:val="004D5F1E"/>
    <w:rsid w:val="004E0D35"/>
    <w:rsid w:val="004E27CF"/>
    <w:rsid w:val="004E2A34"/>
    <w:rsid w:val="004F2303"/>
    <w:rsid w:val="004F6CAC"/>
    <w:rsid w:val="00501944"/>
    <w:rsid w:val="005044D0"/>
    <w:rsid w:val="0050749A"/>
    <w:rsid w:val="00512397"/>
    <w:rsid w:val="00515DCB"/>
    <w:rsid w:val="00521780"/>
    <w:rsid w:val="00521792"/>
    <w:rsid w:val="005260B2"/>
    <w:rsid w:val="00530BBD"/>
    <w:rsid w:val="0053565A"/>
    <w:rsid w:val="0053787A"/>
    <w:rsid w:val="00544BCD"/>
    <w:rsid w:val="005524A3"/>
    <w:rsid w:val="00557912"/>
    <w:rsid w:val="0056596B"/>
    <w:rsid w:val="0057205A"/>
    <w:rsid w:val="00572649"/>
    <w:rsid w:val="00576181"/>
    <w:rsid w:val="0057756F"/>
    <w:rsid w:val="0058094B"/>
    <w:rsid w:val="005949A3"/>
    <w:rsid w:val="005A5BE6"/>
    <w:rsid w:val="005B742C"/>
    <w:rsid w:val="005C5978"/>
    <w:rsid w:val="005C5BA8"/>
    <w:rsid w:val="005D18B1"/>
    <w:rsid w:val="005D4C8A"/>
    <w:rsid w:val="005D7CE4"/>
    <w:rsid w:val="00600B2A"/>
    <w:rsid w:val="00610016"/>
    <w:rsid w:val="006319C9"/>
    <w:rsid w:val="00633090"/>
    <w:rsid w:val="00637D85"/>
    <w:rsid w:val="006442ED"/>
    <w:rsid w:val="00647F51"/>
    <w:rsid w:val="0065080A"/>
    <w:rsid w:val="006542CC"/>
    <w:rsid w:val="00655067"/>
    <w:rsid w:val="00661D42"/>
    <w:rsid w:val="00663085"/>
    <w:rsid w:val="00664A37"/>
    <w:rsid w:val="00665C79"/>
    <w:rsid w:val="0067274B"/>
    <w:rsid w:val="00672ED8"/>
    <w:rsid w:val="00674D36"/>
    <w:rsid w:val="00675015"/>
    <w:rsid w:val="00675EF8"/>
    <w:rsid w:val="00695D51"/>
    <w:rsid w:val="006A7F58"/>
    <w:rsid w:val="006B568F"/>
    <w:rsid w:val="006B6991"/>
    <w:rsid w:val="006B6AAA"/>
    <w:rsid w:val="006C72AE"/>
    <w:rsid w:val="006D73E1"/>
    <w:rsid w:val="006E1AD6"/>
    <w:rsid w:val="006E61E8"/>
    <w:rsid w:val="006F4401"/>
    <w:rsid w:val="006F4986"/>
    <w:rsid w:val="00700B80"/>
    <w:rsid w:val="00701E08"/>
    <w:rsid w:val="0070336A"/>
    <w:rsid w:val="007068EA"/>
    <w:rsid w:val="007072A7"/>
    <w:rsid w:val="00707D1A"/>
    <w:rsid w:val="0071171E"/>
    <w:rsid w:val="00712163"/>
    <w:rsid w:val="0072098F"/>
    <w:rsid w:val="00724C4D"/>
    <w:rsid w:val="00731071"/>
    <w:rsid w:val="00737D1C"/>
    <w:rsid w:val="007428D9"/>
    <w:rsid w:val="007462DA"/>
    <w:rsid w:val="00752EBC"/>
    <w:rsid w:val="0075353C"/>
    <w:rsid w:val="0075628F"/>
    <w:rsid w:val="00761316"/>
    <w:rsid w:val="00761CB7"/>
    <w:rsid w:val="00773A0C"/>
    <w:rsid w:val="00774B26"/>
    <w:rsid w:val="007759A2"/>
    <w:rsid w:val="00787A11"/>
    <w:rsid w:val="007909C3"/>
    <w:rsid w:val="007977F8"/>
    <w:rsid w:val="007A4E68"/>
    <w:rsid w:val="007A5672"/>
    <w:rsid w:val="007B5338"/>
    <w:rsid w:val="007C23F8"/>
    <w:rsid w:val="007D05C2"/>
    <w:rsid w:val="007D300E"/>
    <w:rsid w:val="007E3B15"/>
    <w:rsid w:val="007E3D29"/>
    <w:rsid w:val="007E3F67"/>
    <w:rsid w:val="007E4039"/>
    <w:rsid w:val="007E6FE2"/>
    <w:rsid w:val="007F3A53"/>
    <w:rsid w:val="00814E14"/>
    <w:rsid w:val="008170D1"/>
    <w:rsid w:val="008216B1"/>
    <w:rsid w:val="00836BA6"/>
    <w:rsid w:val="008510B3"/>
    <w:rsid w:val="008531EA"/>
    <w:rsid w:val="00860E3B"/>
    <w:rsid w:val="00870541"/>
    <w:rsid w:val="00875691"/>
    <w:rsid w:val="008803ED"/>
    <w:rsid w:val="008845FA"/>
    <w:rsid w:val="00886129"/>
    <w:rsid w:val="008874AA"/>
    <w:rsid w:val="00893818"/>
    <w:rsid w:val="00895AFD"/>
    <w:rsid w:val="008A3126"/>
    <w:rsid w:val="008A71ED"/>
    <w:rsid w:val="008B6355"/>
    <w:rsid w:val="008B7A2D"/>
    <w:rsid w:val="008D62BE"/>
    <w:rsid w:val="008E0961"/>
    <w:rsid w:val="008E26AB"/>
    <w:rsid w:val="008F144A"/>
    <w:rsid w:val="008F15C0"/>
    <w:rsid w:val="008F38F6"/>
    <w:rsid w:val="008F699F"/>
    <w:rsid w:val="009024A3"/>
    <w:rsid w:val="0090402A"/>
    <w:rsid w:val="00904FEA"/>
    <w:rsid w:val="00927A17"/>
    <w:rsid w:val="009331AE"/>
    <w:rsid w:val="00935E29"/>
    <w:rsid w:val="00935F33"/>
    <w:rsid w:val="00936B65"/>
    <w:rsid w:val="00940870"/>
    <w:rsid w:val="00952FB9"/>
    <w:rsid w:val="00957125"/>
    <w:rsid w:val="0096209E"/>
    <w:rsid w:val="00972793"/>
    <w:rsid w:val="009738AC"/>
    <w:rsid w:val="00976A9A"/>
    <w:rsid w:val="009943A7"/>
    <w:rsid w:val="009C3973"/>
    <w:rsid w:val="009C66BD"/>
    <w:rsid w:val="009D4144"/>
    <w:rsid w:val="009D77C7"/>
    <w:rsid w:val="00A0172D"/>
    <w:rsid w:val="00A03335"/>
    <w:rsid w:val="00A078B7"/>
    <w:rsid w:val="00A07997"/>
    <w:rsid w:val="00A10418"/>
    <w:rsid w:val="00A17058"/>
    <w:rsid w:val="00A2525B"/>
    <w:rsid w:val="00A36412"/>
    <w:rsid w:val="00A52288"/>
    <w:rsid w:val="00A5798C"/>
    <w:rsid w:val="00A709F9"/>
    <w:rsid w:val="00A74C65"/>
    <w:rsid w:val="00A76C8A"/>
    <w:rsid w:val="00A76D8D"/>
    <w:rsid w:val="00A80926"/>
    <w:rsid w:val="00A828A7"/>
    <w:rsid w:val="00A83F39"/>
    <w:rsid w:val="00A8510F"/>
    <w:rsid w:val="00A94A4E"/>
    <w:rsid w:val="00AA053D"/>
    <w:rsid w:val="00AA2663"/>
    <w:rsid w:val="00AA6E9C"/>
    <w:rsid w:val="00AB2EF3"/>
    <w:rsid w:val="00AB4CAA"/>
    <w:rsid w:val="00AC01A3"/>
    <w:rsid w:val="00AC138C"/>
    <w:rsid w:val="00AC2AAB"/>
    <w:rsid w:val="00AC40DB"/>
    <w:rsid w:val="00AD188F"/>
    <w:rsid w:val="00AD6513"/>
    <w:rsid w:val="00AE0C44"/>
    <w:rsid w:val="00AF61F4"/>
    <w:rsid w:val="00AF7141"/>
    <w:rsid w:val="00AF7D13"/>
    <w:rsid w:val="00B0401E"/>
    <w:rsid w:val="00B06B0A"/>
    <w:rsid w:val="00B11CA1"/>
    <w:rsid w:val="00B204A8"/>
    <w:rsid w:val="00B31F33"/>
    <w:rsid w:val="00B3400D"/>
    <w:rsid w:val="00B41A8D"/>
    <w:rsid w:val="00B45D1E"/>
    <w:rsid w:val="00B5186C"/>
    <w:rsid w:val="00B663A4"/>
    <w:rsid w:val="00B720BC"/>
    <w:rsid w:val="00B722BA"/>
    <w:rsid w:val="00B725B0"/>
    <w:rsid w:val="00B81004"/>
    <w:rsid w:val="00B81755"/>
    <w:rsid w:val="00B8740F"/>
    <w:rsid w:val="00B909CA"/>
    <w:rsid w:val="00BA53E5"/>
    <w:rsid w:val="00BC0407"/>
    <w:rsid w:val="00BC2D85"/>
    <w:rsid w:val="00BC4D06"/>
    <w:rsid w:val="00BD76AA"/>
    <w:rsid w:val="00BE6FB9"/>
    <w:rsid w:val="00BF2857"/>
    <w:rsid w:val="00BF36D2"/>
    <w:rsid w:val="00BF3987"/>
    <w:rsid w:val="00C065F7"/>
    <w:rsid w:val="00C06DC5"/>
    <w:rsid w:val="00C127D6"/>
    <w:rsid w:val="00C12BC1"/>
    <w:rsid w:val="00C13319"/>
    <w:rsid w:val="00C17485"/>
    <w:rsid w:val="00C212C4"/>
    <w:rsid w:val="00C21DD8"/>
    <w:rsid w:val="00C27919"/>
    <w:rsid w:val="00C3403C"/>
    <w:rsid w:val="00C37ED4"/>
    <w:rsid w:val="00C40715"/>
    <w:rsid w:val="00C511D2"/>
    <w:rsid w:val="00C52757"/>
    <w:rsid w:val="00C604E2"/>
    <w:rsid w:val="00C64397"/>
    <w:rsid w:val="00C662C4"/>
    <w:rsid w:val="00C7334D"/>
    <w:rsid w:val="00C7631A"/>
    <w:rsid w:val="00C825AE"/>
    <w:rsid w:val="00C94932"/>
    <w:rsid w:val="00C965E1"/>
    <w:rsid w:val="00CA6CC3"/>
    <w:rsid w:val="00CB07F7"/>
    <w:rsid w:val="00CB78D2"/>
    <w:rsid w:val="00CC58E8"/>
    <w:rsid w:val="00CF0D8B"/>
    <w:rsid w:val="00CF358C"/>
    <w:rsid w:val="00CF4224"/>
    <w:rsid w:val="00CF6181"/>
    <w:rsid w:val="00CF641C"/>
    <w:rsid w:val="00D022FF"/>
    <w:rsid w:val="00D11B55"/>
    <w:rsid w:val="00D378DE"/>
    <w:rsid w:val="00D503BB"/>
    <w:rsid w:val="00D5212D"/>
    <w:rsid w:val="00D56A68"/>
    <w:rsid w:val="00D72EC0"/>
    <w:rsid w:val="00D80F52"/>
    <w:rsid w:val="00D84A0D"/>
    <w:rsid w:val="00D851AA"/>
    <w:rsid w:val="00D86CBB"/>
    <w:rsid w:val="00D8775D"/>
    <w:rsid w:val="00DC4D3C"/>
    <w:rsid w:val="00DD2CC3"/>
    <w:rsid w:val="00DD4BF4"/>
    <w:rsid w:val="00DE24A2"/>
    <w:rsid w:val="00DE43C0"/>
    <w:rsid w:val="00E00384"/>
    <w:rsid w:val="00E02E47"/>
    <w:rsid w:val="00E13A17"/>
    <w:rsid w:val="00E31172"/>
    <w:rsid w:val="00E35DE8"/>
    <w:rsid w:val="00E41294"/>
    <w:rsid w:val="00E4464E"/>
    <w:rsid w:val="00E5175B"/>
    <w:rsid w:val="00E61FB7"/>
    <w:rsid w:val="00E64F52"/>
    <w:rsid w:val="00E8027B"/>
    <w:rsid w:val="00E90BD9"/>
    <w:rsid w:val="00E9407E"/>
    <w:rsid w:val="00E9455B"/>
    <w:rsid w:val="00EA03B8"/>
    <w:rsid w:val="00EA3E4B"/>
    <w:rsid w:val="00EA5607"/>
    <w:rsid w:val="00EA766A"/>
    <w:rsid w:val="00EB2A2A"/>
    <w:rsid w:val="00EB631B"/>
    <w:rsid w:val="00EC5D0D"/>
    <w:rsid w:val="00EC710E"/>
    <w:rsid w:val="00ED0146"/>
    <w:rsid w:val="00ED0C84"/>
    <w:rsid w:val="00ED4DC6"/>
    <w:rsid w:val="00EE74B7"/>
    <w:rsid w:val="00F029A4"/>
    <w:rsid w:val="00F04A9C"/>
    <w:rsid w:val="00F077F4"/>
    <w:rsid w:val="00F130E4"/>
    <w:rsid w:val="00F147B7"/>
    <w:rsid w:val="00F15ED1"/>
    <w:rsid w:val="00F20F38"/>
    <w:rsid w:val="00F25B93"/>
    <w:rsid w:val="00F3713E"/>
    <w:rsid w:val="00F37BCB"/>
    <w:rsid w:val="00F37C28"/>
    <w:rsid w:val="00F4681A"/>
    <w:rsid w:val="00F4764E"/>
    <w:rsid w:val="00F57A85"/>
    <w:rsid w:val="00F6106A"/>
    <w:rsid w:val="00F618A4"/>
    <w:rsid w:val="00F62862"/>
    <w:rsid w:val="00F65983"/>
    <w:rsid w:val="00F718F0"/>
    <w:rsid w:val="00F719D8"/>
    <w:rsid w:val="00F7212E"/>
    <w:rsid w:val="00F9088E"/>
    <w:rsid w:val="00F91B5F"/>
    <w:rsid w:val="00F95AA7"/>
    <w:rsid w:val="00F9745B"/>
    <w:rsid w:val="00FB1881"/>
    <w:rsid w:val="00FC3489"/>
    <w:rsid w:val="00FC70D4"/>
    <w:rsid w:val="00FD09A8"/>
    <w:rsid w:val="00FD5991"/>
    <w:rsid w:val="00FE32A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8BABEB"/>
  <w15:docId w15:val="{AF93B112-3480-B540-BE13-C9F0777F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CE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4" w:color="B0C0C9" w:themeColor="accent3"/>
      </w:pBdr>
      <w:spacing w:before="480" w:after="360"/>
      <w:outlineLvl w:val="0"/>
    </w:pPr>
    <w:rPr>
      <w:rFonts w:asciiTheme="minorHAnsi" w:hAnsiTheme="minorHAnsi" w:cstheme="minorBidi"/>
      <w:bCs/>
      <w:color w:val="5590CC" w:themeColor="accent1"/>
      <w:sz w:val="36"/>
      <w:szCs w:val="28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200" w:after="100"/>
      <w:outlineLvl w:val="1"/>
    </w:pPr>
    <w:rPr>
      <w:rFonts w:asciiTheme="minorHAnsi" w:hAnsiTheme="minorHAnsi" w:cstheme="minorBidi"/>
      <w:bCs/>
      <w:color w:val="5590CC" w:themeColor="accent1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line="276" w:lineRule="auto"/>
      <w:outlineLvl w:val="2"/>
    </w:pPr>
    <w:rPr>
      <w:rFonts w:asciiTheme="minorHAnsi" w:hAnsiTheme="minorHAnsi" w:cstheme="minorBidi"/>
      <w:bCs/>
      <w:color w:val="5590CC" w:themeColor="accent1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line="600" w:lineRule="exact"/>
    </w:pPr>
    <w:rPr>
      <w:rFonts w:asciiTheme="majorHAnsi" w:hAnsiTheme="majorHAnsi" w:cstheme="minorBidi"/>
      <w:color w:val="FFFFFF" w:themeColor="background1"/>
      <w:sz w:val="56"/>
      <w:szCs w:val="3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spacing w:after="160"/>
    </w:pPr>
    <w:rPr>
      <w:rFonts w:asciiTheme="minorHAnsi" w:hAnsiTheme="minorHAnsi" w:cstheme="minorBidi"/>
      <w:color w:val="05E0DB" w:themeColor="accent6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Pr>
      <w:color w:val="05E0DB" w:themeColor="accent6"/>
      <w:sz w:val="24"/>
    </w:rPr>
  </w:style>
  <w:style w:type="paragraph" w:styleId="Piedepgina">
    <w:name w:val="footer"/>
    <w:basedOn w:val="Normal"/>
    <w:link w:val="PiedepginaCar"/>
    <w:uiPriority w:val="99"/>
    <w:unhideWhenUsed/>
    <w:pPr>
      <w:spacing w:before="40" w:after="40"/>
    </w:pPr>
    <w:rPr>
      <w:rFonts w:asciiTheme="minorHAnsi" w:hAnsiTheme="minorHAnsi" w:cstheme="minorBidi"/>
      <w:caps/>
      <w:color w:val="B0C0C9" w:themeColor="accent3"/>
      <w:sz w:val="16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pPr>
      <w:spacing w:before="80" w:after="80" w:line="276" w:lineRule="auto"/>
    </w:pPr>
    <w:rPr>
      <w:rFonts w:asciiTheme="minorHAnsi" w:hAnsiTheme="minorHAnsi" w:cstheme="minorBidi"/>
      <w:color w:val="FFFFFF" w:themeColor="background1"/>
      <w:sz w:val="16"/>
      <w:szCs w:val="14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960" w:after="120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Subttulo">
    <w:name w:val="Subtitle"/>
    <w:basedOn w:val="Normal"/>
    <w:next w:val="Normal"/>
    <w:link w:val="SubttuloCar"/>
    <w:uiPriority w:val="1"/>
    <w:pPr>
      <w:numPr>
        <w:ilvl w:val="1"/>
      </w:numPr>
      <w:spacing w:before="60" w:after="480"/>
      <w:jc w:val="right"/>
    </w:pPr>
    <w:rPr>
      <w:rFonts w:asciiTheme="minorHAnsi" w:hAnsiTheme="minorHAnsi" w:cstheme="minorBidi"/>
      <w:iCs/>
      <w:color w:val="595959" w:themeColor="text1" w:themeTint="A6"/>
      <w:sz w:val="28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uiPriority w:val="1"/>
    <w:rPr>
      <w:iCs/>
      <w:color w:val="595959" w:themeColor="text1" w:themeTint="A6"/>
      <w:sz w:val="28"/>
      <w:szCs w:val="28"/>
    </w:rPr>
  </w:style>
  <w:style w:type="paragraph" w:styleId="Fecha">
    <w:name w:val="Date"/>
    <w:basedOn w:val="Normal"/>
    <w:next w:val="Normal"/>
    <w:link w:val="FechaCar"/>
    <w:uiPriority w:val="1"/>
    <w:pPr>
      <w:spacing w:line="276" w:lineRule="auto"/>
      <w:jc w:val="right"/>
    </w:pPr>
    <w:rPr>
      <w:rFonts w:asciiTheme="minorHAnsi" w:hAnsiTheme="minorHAnsi" w:cstheme="minorBidi"/>
      <w:color w:val="5590CC" w:themeColor="accent1"/>
      <w:lang w:val="es-ES_tradnl" w:eastAsia="es-ES"/>
    </w:rPr>
  </w:style>
  <w:style w:type="character" w:customStyle="1" w:styleId="FechaCar">
    <w:name w:val="Fecha Car"/>
    <w:basedOn w:val="Fuentedeprrafopredeter"/>
    <w:link w:val="Fecha"/>
    <w:uiPriority w:val="1"/>
    <w:rPr>
      <w:color w:val="5590CC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bCs/>
      <w:color w:val="5590CC" w:themeColor="accent1"/>
      <w:sz w:val="36"/>
      <w:szCs w:val="28"/>
    </w:rPr>
  </w:style>
  <w:style w:type="character" w:styleId="Nmerodepgina">
    <w:name w:val="page number"/>
    <w:basedOn w:val="Fuentedeprrafopredeter"/>
    <w:uiPriority w:val="99"/>
    <w:unhideWhenUsed/>
    <w:rPr>
      <w:color w:val="073E87" w:themeColor="text2"/>
    </w:rPr>
  </w:style>
  <w:style w:type="character" w:customStyle="1" w:styleId="Ttulo2Car">
    <w:name w:val="Título 2 Car"/>
    <w:basedOn w:val="Fuentedeprrafopredeter"/>
    <w:link w:val="Ttulo2"/>
    <w:uiPriority w:val="1"/>
    <w:rPr>
      <w:bCs/>
      <w:color w:val="5590CC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bCs/>
      <w:color w:val="5590CC" w:themeColor="accent1"/>
    </w:r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spacing w:after="200" w:line="276" w:lineRule="auto"/>
      <w:contextualSpacing/>
    </w:pPr>
    <w:rPr>
      <w:rFonts w:asciiTheme="minorHAnsi" w:hAnsiTheme="minorHAnsi" w:cstheme="minorBidi"/>
      <w:color w:val="000000" w:themeColor="text1"/>
      <w:sz w:val="20"/>
      <w:szCs w:val="20"/>
      <w:lang w:val="es-ES_tradnl" w:eastAsia="es-ES"/>
    </w:rPr>
  </w:style>
  <w:style w:type="paragraph" w:styleId="Listaconvietas">
    <w:name w:val="List Bullet"/>
    <w:basedOn w:val="Normal"/>
    <w:uiPriority w:val="1"/>
    <w:qFormat/>
    <w:pPr>
      <w:numPr>
        <w:numId w:val="11"/>
      </w:numPr>
      <w:spacing w:before="120" w:after="120"/>
    </w:pPr>
    <w:rPr>
      <w:rFonts w:asciiTheme="minorHAnsi" w:hAnsiTheme="minorHAnsi" w:cstheme="minorBidi"/>
      <w:color w:val="000000" w:themeColor="text1"/>
      <w:sz w:val="20"/>
      <w:szCs w:val="22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rPr>
      <w:rFonts w:asciiTheme="minorHAnsi" w:hAnsiTheme="minorHAnsi" w:cstheme="minorBidi"/>
      <w:i/>
      <w:color w:val="595959" w:themeColor="text1" w:themeTint="A6"/>
      <w:sz w:val="16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i/>
      <w:color w:val="595959" w:themeColor="text1" w:themeTint="A6"/>
      <w:sz w:val="16"/>
    </w:rPr>
  </w:style>
  <w:style w:type="character" w:styleId="Refdenotaalpie">
    <w:name w:val="footnote reference"/>
    <w:basedOn w:val="Fuentedeprrafopredeter"/>
    <w:uiPriority w:val="99"/>
    <w:rPr>
      <w:color w:val="5590CC" w:themeColor="accent1"/>
      <w:sz w:val="20"/>
      <w:vertAlign w:val="superscript"/>
    </w:rPr>
  </w:style>
  <w:style w:type="paragraph" w:styleId="Sinespaciado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Default">
    <w:name w:val="Default"/>
    <w:rsid w:val="0050749A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unhideWhenUsed/>
    <w:qFormat/>
    <w:rsid w:val="0050749A"/>
    <w:pPr>
      <w:spacing w:after="200" w:line="276" w:lineRule="auto"/>
      <w:ind w:left="720"/>
      <w:contextualSpacing/>
    </w:pPr>
    <w:rPr>
      <w:rFonts w:asciiTheme="minorHAnsi" w:hAnsiTheme="minorHAnsi" w:cstheme="minorBidi"/>
      <w:color w:val="000000" w:themeColor="text1"/>
      <w:sz w:val="20"/>
      <w:szCs w:val="20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6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65E1"/>
    <w:rPr>
      <w:rFonts w:ascii="Courier New" w:eastAsia="Times New Roman" w:hAnsi="Courier New" w:cs="Courier New"/>
      <w:lang w:val="es-CL" w:eastAsia="es-CL"/>
    </w:rPr>
  </w:style>
  <w:style w:type="character" w:styleId="Hipervnculo">
    <w:name w:val="Hyperlink"/>
    <w:basedOn w:val="Fuentedeprrafopredeter"/>
    <w:uiPriority w:val="99"/>
    <w:unhideWhenUsed/>
    <w:rsid w:val="007068EA"/>
    <w:rPr>
      <w:color w:val="0000FF"/>
      <w:u w:val="single"/>
    </w:rPr>
  </w:style>
  <w:style w:type="paragraph" w:customStyle="1" w:styleId="itemid">
    <w:name w:val="itemid"/>
    <w:basedOn w:val="Normal"/>
    <w:uiPriority w:val="99"/>
    <w:rsid w:val="00F9745B"/>
    <w:pPr>
      <w:spacing w:before="100" w:beforeAutospacing="1" w:after="100" w:afterAutospacing="1"/>
    </w:pPr>
    <w:rPr>
      <w:rFonts w:eastAsia="Times New Roman"/>
      <w:lang w:val="es-ES_tradnl" w:eastAsia="es-ES_tradnl"/>
    </w:rPr>
  </w:style>
  <w:style w:type="character" w:customStyle="1" w:styleId="highlight">
    <w:name w:val="highlight"/>
    <w:basedOn w:val="Fuentedeprrafopredeter"/>
    <w:uiPriority w:val="99"/>
    <w:rsid w:val="00EE74B7"/>
    <w:rPr>
      <w:rFonts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332BA0"/>
    <w:rPr>
      <w:color w:val="5EAE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400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5D7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xl.tidyverse.org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tatmethods.net/stats/frequencies.html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4A51E-31DB-2A4D-A7AE-13BA4DBA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TRANSCRIPTOMA INDUCIDO POR UN EFLUENTE EXPERIMENTAL DE ACUICULTURA EN UNA PLANTA HALÓFITA (SARCOCORNIA NEEI).</vt:lpstr>
      <vt:lpstr>TRANSCRIPTOMA INDUCIDO POR UN EFLUENTE EXPERIMENTAL DE ACUICULTURA EN UNA PLANTA HALÓFITA (SARCOCORNIA NEEI).</vt:lpstr>
    </vt:vector>
  </TitlesOfParts>
  <Company/>
  <LinksUpToDate>false</LinksUpToDate>
  <CharactersWithSpaces>2710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TRANSCRIPTOMA INDUCIDO POR UN EFLUENTE EXPERIMENTAL DE ACUICULTURA EN UNA PLANTA HALÓFITA (SARCOCORNIA NEEI).</dc:title>
  <dc:creator>José Andrés Gallardo</dc:creator>
  <cp:lastModifiedBy/>
  <cp:revision>9</cp:revision>
  <cp:lastPrinted>2019-04-22T17:25:00Z</cp:lastPrinted>
  <dcterms:created xsi:type="dcterms:W3CDTF">2021-09-07T11:55:00Z</dcterms:created>
  <dcterms:modified xsi:type="dcterms:W3CDTF">2021-09-07T12:06:00Z</dcterms:modified>
</cp:coreProperties>
</file>